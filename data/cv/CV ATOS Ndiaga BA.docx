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C08D8" w:rsidRDefault="008947F3" w:rsidP="00987DE7">
      <w:pPr>
        <w:tabs>
          <w:tab w:val="left" w:pos="2670"/>
        </w:tabs>
        <w:rPr>
          <w:rFonts w:ascii="Arial" w:hAnsi="Arial" w:cs="Verdana"/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-531494</wp:posOffset>
                </wp:positionV>
                <wp:extent cx="5119370" cy="285750"/>
                <wp:effectExtent l="0" t="0" r="2413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93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570" w:rsidRDefault="00987DE7" w:rsidP="00987DE7">
                            <w:pPr>
                              <w:autoSpaceDE w:val="0"/>
                              <w:jc w:val="center"/>
                            </w:pPr>
                            <w:r>
                              <w:rPr>
                                <w:rFonts w:ascii="Calibri-BoldItalic" w:hAnsi="Calibri-BoldItalic" w:cs="Calibri-BoldItalic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eastAsia="fr-FR"/>
                              </w:rPr>
                              <w:t>Analyste / DBA a ATOS</w:t>
                            </w:r>
                          </w:p>
                          <w:p w:rsidR="00761570" w:rsidRDefault="00761570" w:rsidP="00AD1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15pt;margin-top:-41.85pt;width:403.1pt;height:22.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">
                <v:textbox>
                  <w:txbxContent>
                    <w:p w:rsidR="00761570" w:rsidRDefault="00987DE7" w:rsidP="00987DE7">
                      <w:pPr>
                        <w:autoSpaceDE w:val="0"/>
                        <w:jc w:val="center"/>
                      </w:pPr>
                      <w:r>
                        <w:rPr>
                          <w:rFonts w:ascii="Calibri-BoldItalic" w:hAnsi="Calibri-BoldItalic" w:cs="Calibri-BoldItalic"/>
                          <w:b/>
                          <w:bCs/>
                          <w:i/>
                          <w:iCs/>
                          <w:sz w:val="26"/>
                          <w:szCs w:val="26"/>
                          <w:lang w:eastAsia="fr-FR"/>
                        </w:rPr>
                        <w:t>Analyste / DBA a ATOS</w:t>
                      </w:r>
                    </w:p>
                    <w:p w:rsidR="00761570" w:rsidRDefault="00761570" w:rsidP="00AD1F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08D8" w:rsidRPr="005348C7">
        <w:rPr>
          <w:rFonts w:ascii="Arial" w:hAnsi="Arial" w:cs="Verdana"/>
          <w:bCs/>
          <w:sz w:val="24"/>
          <w:szCs w:val="24"/>
        </w:rPr>
        <w:t>Prénom </w:t>
      </w:r>
      <w:r w:rsidR="000C08D8">
        <w:rPr>
          <w:rFonts w:ascii="Arial" w:hAnsi="Arial" w:cs="Verdana"/>
          <w:sz w:val="24"/>
          <w:szCs w:val="24"/>
        </w:rPr>
        <w:t xml:space="preserve">                   </w:t>
      </w:r>
      <w:r w:rsidR="000C08D8">
        <w:rPr>
          <w:rFonts w:ascii="Arial" w:hAnsi="Arial" w:cs="Verdana"/>
          <w:sz w:val="24"/>
          <w:szCs w:val="24"/>
        </w:rPr>
        <w:tab/>
      </w:r>
      <w:r w:rsidR="000C08D8">
        <w:rPr>
          <w:rFonts w:ascii="Arial" w:hAnsi="Arial" w:cs="Verdana"/>
          <w:b/>
          <w:bCs/>
          <w:sz w:val="24"/>
          <w:szCs w:val="24"/>
        </w:rPr>
        <w:t xml:space="preserve">: </w:t>
      </w:r>
      <w:r w:rsidR="000C08D8">
        <w:rPr>
          <w:rFonts w:ascii="Arial" w:hAnsi="Arial" w:cs="Verdana"/>
          <w:sz w:val="24"/>
          <w:szCs w:val="24"/>
        </w:rPr>
        <w:t>Ndiaga</w:t>
      </w:r>
    </w:p>
    <w:p w:rsidR="000C08D8" w:rsidRDefault="000C08D8">
      <w:pPr>
        <w:spacing w:line="276" w:lineRule="auto"/>
        <w:rPr>
          <w:rFonts w:ascii="Arial" w:hAnsi="Arial" w:cs="Verdana"/>
          <w:b/>
          <w:bCs/>
          <w:sz w:val="24"/>
          <w:szCs w:val="24"/>
        </w:rPr>
      </w:pPr>
      <w:r w:rsidRPr="005348C7">
        <w:rPr>
          <w:rFonts w:ascii="Arial" w:hAnsi="Arial" w:cs="Verdana"/>
          <w:bCs/>
          <w:sz w:val="24"/>
          <w:szCs w:val="24"/>
        </w:rPr>
        <w:t>Nom</w:t>
      </w:r>
      <w:r w:rsidRPr="005348C7">
        <w:rPr>
          <w:rFonts w:ascii="Arial" w:hAnsi="Arial" w:cs="Verdana"/>
          <w:sz w:val="24"/>
          <w:szCs w:val="24"/>
        </w:rPr>
        <w:t xml:space="preserve"> </w:t>
      </w:r>
      <w:r>
        <w:rPr>
          <w:rFonts w:ascii="Arial" w:hAnsi="Arial" w:cs="Verdana"/>
          <w:sz w:val="24"/>
          <w:szCs w:val="24"/>
        </w:rPr>
        <w:t xml:space="preserve">     </w:t>
      </w:r>
      <w:r>
        <w:rPr>
          <w:rFonts w:ascii="Arial" w:hAnsi="Arial" w:cs="Verdana"/>
          <w:sz w:val="24"/>
          <w:szCs w:val="24"/>
        </w:rPr>
        <w:tab/>
      </w:r>
      <w:r>
        <w:rPr>
          <w:rFonts w:ascii="Arial" w:hAnsi="Arial" w:cs="Verdana"/>
          <w:sz w:val="24"/>
          <w:szCs w:val="24"/>
        </w:rPr>
        <w:tab/>
      </w:r>
      <w:r>
        <w:rPr>
          <w:rFonts w:ascii="Arial" w:hAnsi="Arial" w:cs="Verdana"/>
          <w:sz w:val="24"/>
          <w:szCs w:val="24"/>
        </w:rPr>
        <w:tab/>
      </w:r>
      <w:r>
        <w:rPr>
          <w:rFonts w:ascii="Arial" w:hAnsi="Arial" w:cs="Verdana"/>
          <w:b/>
          <w:bCs/>
          <w:sz w:val="24"/>
          <w:szCs w:val="24"/>
        </w:rPr>
        <w:t xml:space="preserve">: </w:t>
      </w:r>
      <w:r>
        <w:rPr>
          <w:rFonts w:ascii="Arial" w:hAnsi="Arial" w:cs="Verdana"/>
          <w:sz w:val="24"/>
          <w:szCs w:val="24"/>
        </w:rPr>
        <w:t>Ba</w:t>
      </w:r>
      <w:r>
        <w:rPr>
          <w:rFonts w:ascii="Arial" w:hAnsi="Arial" w:cs="Verdana"/>
          <w:sz w:val="24"/>
          <w:szCs w:val="24"/>
        </w:rPr>
        <w:tab/>
      </w:r>
    </w:p>
    <w:p w:rsidR="000C08D8" w:rsidRDefault="000C08D8">
      <w:pPr>
        <w:spacing w:line="276" w:lineRule="auto"/>
        <w:rPr>
          <w:rFonts w:ascii="Arial" w:hAnsi="Arial" w:cs="Verdana"/>
          <w:b/>
          <w:bCs/>
          <w:sz w:val="24"/>
          <w:szCs w:val="24"/>
        </w:rPr>
      </w:pPr>
      <w:r w:rsidRPr="005348C7">
        <w:rPr>
          <w:rFonts w:ascii="Arial" w:hAnsi="Arial" w:cs="Verdana"/>
          <w:bCs/>
          <w:sz w:val="24"/>
          <w:szCs w:val="24"/>
        </w:rPr>
        <w:t>Date et lieu de naissance</w:t>
      </w:r>
      <w:r w:rsidR="005348C7">
        <w:rPr>
          <w:rFonts w:ascii="Arial" w:hAnsi="Arial" w:cs="Verdana"/>
          <w:bCs/>
          <w:sz w:val="24"/>
          <w:szCs w:val="24"/>
        </w:rPr>
        <w:t xml:space="preserve">  </w:t>
      </w:r>
      <w:r>
        <w:rPr>
          <w:rFonts w:ascii="Arial" w:hAnsi="Arial" w:cs="Verdana"/>
          <w:b/>
          <w:bCs/>
          <w:sz w:val="24"/>
          <w:szCs w:val="24"/>
        </w:rPr>
        <w:t>:</w:t>
      </w:r>
      <w:r>
        <w:rPr>
          <w:rFonts w:ascii="Arial" w:hAnsi="Arial" w:cs="Verdana"/>
          <w:sz w:val="24"/>
          <w:szCs w:val="24"/>
        </w:rPr>
        <w:t xml:space="preserve"> 21 Septembre 1987 à Dakar</w:t>
      </w:r>
      <w:r>
        <w:rPr>
          <w:rFonts w:ascii="Arial" w:hAnsi="Arial" w:cs="Verdana"/>
          <w:sz w:val="24"/>
          <w:szCs w:val="24"/>
        </w:rPr>
        <w:tab/>
      </w:r>
      <w:r>
        <w:rPr>
          <w:rFonts w:ascii="Arial" w:hAnsi="Arial" w:cs="Verdana"/>
          <w:sz w:val="24"/>
          <w:szCs w:val="24"/>
        </w:rPr>
        <w:tab/>
      </w:r>
      <w:r>
        <w:rPr>
          <w:rFonts w:ascii="Arial" w:hAnsi="Arial" w:cs="Verdana"/>
          <w:sz w:val="24"/>
          <w:szCs w:val="24"/>
        </w:rPr>
        <w:tab/>
      </w:r>
    </w:p>
    <w:p w:rsidR="000C08D8" w:rsidRDefault="000C08D8">
      <w:pPr>
        <w:spacing w:line="276" w:lineRule="auto"/>
        <w:rPr>
          <w:rFonts w:ascii="Arial" w:hAnsi="Arial" w:cs="Verdana"/>
          <w:b/>
          <w:bCs/>
          <w:sz w:val="24"/>
          <w:szCs w:val="24"/>
        </w:rPr>
      </w:pPr>
      <w:r w:rsidRPr="005348C7">
        <w:rPr>
          <w:rFonts w:ascii="Arial" w:hAnsi="Arial" w:cs="Verdana"/>
          <w:bCs/>
          <w:sz w:val="24"/>
          <w:szCs w:val="24"/>
        </w:rPr>
        <w:t>Adresse </w:t>
      </w:r>
      <w:r>
        <w:rPr>
          <w:rFonts w:ascii="Arial" w:hAnsi="Arial" w:cs="Verdana"/>
          <w:b/>
          <w:bCs/>
          <w:sz w:val="24"/>
          <w:szCs w:val="24"/>
        </w:rPr>
        <w:tab/>
      </w:r>
      <w:r>
        <w:rPr>
          <w:rFonts w:ascii="Arial" w:hAnsi="Arial" w:cs="Verdana"/>
          <w:b/>
          <w:bCs/>
          <w:sz w:val="24"/>
          <w:szCs w:val="24"/>
        </w:rPr>
        <w:tab/>
      </w:r>
      <w:r>
        <w:rPr>
          <w:rFonts w:ascii="Arial" w:hAnsi="Arial" w:cs="Verdana"/>
          <w:b/>
          <w:bCs/>
          <w:sz w:val="24"/>
          <w:szCs w:val="24"/>
        </w:rPr>
        <w:tab/>
        <w:t xml:space="preserve">: </w:t>
      </w:r>
      <w:r>
        <w:rPr>
          <w:rFonts w:ascii="Arial" w:hAnsi="Arial" w:cs="Verdana"/>
          <w:sz w:val="24"/>
          <w:szCs w:val="24"/>
        </w:rPr>
        <w:t>Ouakam Taglou Dakar/Sénégal</w:t>
      </w:r>
    </w:p>
    <w:p w:rsidR="000C08D8" w:rsidRDefault="000C08D8">
      <w:pPr>
        <w:spacing w:line="276" w:lineRule="auto"/>
        <w:rPr>
          <w:rFonts w:ascii="Arial" w:hAnsi="Arial" w:cs="Verdana"/>
          <w:b/>
          <w:bCs/>
          <w:sz w:val="24"/>
          <w:szCs w:val="24"/>
        </w:rPr>
      </w:pPr>
      <w:r w:rsidRPr="005348C7">
        <w:rPr>
          <w:rFonts w:ascii="Arial" w:hAnsi="Arial" w:cs="Verdana"/>
          <w:bCs/>
          <w:sz w:val="24"/>
          <w:szCs w:val="24"/>
        </w:rPr>
        <w:t>Tél</w:t>
      </w:r>
      <w:r>
        <w:rPr>
          <w:rFonts w:ascii="Arial" w:hAnsi="Arial" w:cs="Verdana"/>
          <w:b/>
          <w:bCs/>
          <w:sz w:val="24"/>
          <w:szCs w:val="24"/>
        </w:rPr>
        <w:t xml:space="preserve">         </w:t>
      </w:r>
      <w:r>
        <w:rPr>
          <w:rFonts w:ascii="Arial" w:hAnsi="Arial" w:cs="Verdana"/>
          <w:b/>
          <w:bCs/>
          <w:sz w:val="24"/>
          <w:szCs w:val="24"/>
        </w:rPr>
        <w:tab/>
      </w:r>
      <w:r>
        <w:rPr>
          <w:rFonts w:ascii="Arial" w:hAnsi="Arial" w:cs="Verdana"/>
          <w:b/>
          <w:bCs/>
          <w:sz w:val="24"/>
          <w:szCs w:val="24"/>
        </w:rPr>
        <w:tab/>
      </w:r>
      <w:r>
        <w:rPr>
          <w:rFonts w:ascii="Arial" w:hAnsi="Arial" w:cs="Verdana"/>
          <w:b/>
          <w:bCs/>
          <w:sz w:val="24"/>
          <w:szCs w:val="24"/>
        </w:rPr>
        <w:tab/>
        <w:t xml:space="preserve">: </w:t>
      </w:r>
      <w:r w:rsidRPr="00860265">
        <w:rPr>
          <w:rFonts w:ascii="Arial" w:hAnsi="Arial" w:cs="Verdana"/>
          <w:b/>
          <w:sz w:val="24"/>
          <w:szCs w:val="24"/>
        </w:rPr>
        <w:t xml:space="preserve">77 447 56 43 </w:t>
      </w:r>
      <w:r w:rsidR="00B667BE" w:rsidRPr="00860265">
        <w:rPr>
          <w:rFonts w:ascii="Arial" w:hAnsi="Arial" w:cs="Verdana"/>
          <w:b/>
          <w:sz w:val="24"/>
          <w:szCs w:val="24"/>
        </w:rPr>
        <w:t>/ 70 100 11 91</w:t>
      </w:r>
      <w:r w:rsidR="00B667BE" w:rsidRPr="00860265">
        <w:rPr>
          <w:rFonts w:ascii="Arial" w:hAnsi="Arial" w:cs="Verdana"/>
          <w:b/>
          <w:sz w:val="24"/>
          <w:szCs w:val="24"/>
        </w:rPr>
        <w:tab/>
      </w:r>
      <w:r w:rsidR="00B667BE">
        <w:rPr>
          <w:rFonts w:ascii="Arial" w:hAnsi="Arial" w:cs="Verdana"/>
          <w:sz w:val="24"/>
          <w:szCs w:val="24"/>
        </w:rPr>
        <w:tab/>
      </w:r>
      <w:r w:rsidR="00B667BE">
        <w:rPr>
          <w:rFonts w:ascii="Arial" w:hAnsi="Arial" w:cs="Verdana"/>
          <w:sz w:val="24"/>
          <w:szCs w:val="24"/>
        </w:rPr>
        <w:tab/>
      </w:r>
      <w:r w:rsidR="00B667BE">
        <w:rPr>
          <w:rFonts w:ascii="Arial" w:hAnsi="Arial" w:cs="Verdana"/>
          <w:sz w:val="24"/>
          <w:szCs w:val="24"/>
        </w:rPr>
        <w:tab/>
      </w:r>
    </w:p>
    <w:p w:rsidR="000C08D8" w:rsidRDefault="000C08D8">
      <w:pPr>
        <w:spacing w:line="276" w:lineRule="auto"/>
        <w:rPr>
          <w:rFonts w:ascii="Arial" w:hAnsi="Arial" w:cs="Verdana"/>
          <w:sz w:val="24"/>
          <w:szCs w:val="24"/>
        </w:rPr>
      </w:pPr>
      <w:r w:rsidRPr="005348C7">
        <w:rPr>
          <w:rFonts w:ascii="Arial" w:hAnsi="Arial" w:cs="Verdana"/>
          <w:bCs/>
          <w:sz w:val="24"/>
          <w:szCs w:val="24"/>
        </w:rPr>
        <w:t xml:space="preserve">E-mail    </w:t>
      </w:r>
      <w:r>
        <w:rPr>
          <w:rFonts w:ascii="Arial" w:hAnsi="Arial" w:cs="Verdana"/>
          <w:b/>
          <w:bCs/>
          <w:sz w:val="24"/>
          <w:szCs w:val="24"/>
        </w:rPr>
        <w:tab/>
      </w:r>
      <w:r>
        <w:rPr>
          <w:rFonts w:ascii="Arial" w:hAnsi="Arial" w:cs="Verdana"/>
          <w:b/>
          <w:bCs/>
          <w:sz w:val="24"/>
          <w:szCs w:val="24"/>
        </w:rPr>
        <w:tab/>
      </w:r>
      <w:r>
        <w:rPr>
          <w:rFonts w:ascii="Arial" w:hAnsi="Arial" w:cs="Verdana"/>
          <w:b/>
          <w:bCs/>
          <w:sz w:val="24"/>
          <w:szCs w:val="24"/>
        </w:rPr>
        <w:tab/>
        <w:t>:</w:t>
      </w:r>
      <w:r w:rsidRPr="00860265">
        <w:rPr>
          <w:rFonts w:ascii="Arial" w:hAnsi="Arial" w:cs="Verdana"/>
          <w:b/>
          <w:sz w:val="24"/>
          <w:szCs w:val="24"/>
        </w:rPr>
        <w:t xml:space="preserve"> </w:t>
      </w:r>
      <w:r w:rsidR="00605335" w:rsidRPr="00860265">
        <w:rPr>
          <w:rFonts w:ascii="Arial" w:hAnsi="Arial" w:cs="Verdana"/>
          <w:b/>
          <w:sz w:val="24"/>
          <w:szCs w:val="24"/>
        </w:rPr>
        <w:t>ndiaganek87@gmail.com</w:t>
      </w:r>
    </w:p>
    <w:p w:rsidR="000C08D8" w:rsidRDefault="000C08D8">
      <w:pPr>
        <w:spacing w:line="276" w:lineRule="auto"/>
        <w:rPr>
          <w:rFonts w:ascii="Arial" w:hAnsi="Arial" w:cs="Verdana"/>
          <w:sz w:val="24"/>
          <w:szCs w:val="24"/>
        </w:rPr>
      </w:pPr>
    </w:p>
    <w:p w:rsidR="000C08D8" w:rsidRDefault="000C08D8">
      <w:pPr>
        <w:spacing w:line="276" w:lineRule="auto"/>
        <w:rPr>
          <w:rFonts w:ascii="Arial" w:hAnsi="Arial" w:cs="Verdana"/>
        </w:rPr>
      </w:pPr>
      <w:r>
        <w:rPr>
          <w:rFonts w:ascii="Arial" w:hAnsi="Arial" w:cs="Verdana"/>
          <w:b/>
          <w:sz w:val="28"/>
          <w:szCs w:val="28"/>
        </w:rPr>
        <w:t>Formations</w:t>
      </w:r>
    </w:p>
    <w:p w:rsidR="000C08D8" w:rsidRDefault="000C08D8">
      <w:pPr>
        <w:pBdr>
          <w:top w:val="single" w:sz="8" w:space="1" w:color="000000"/>
        </w:pBdr>
        <w:spacing w:line="276" w:lineRule="auto"/>
        <w:jc w:val="both"/>
        <w:rPr>
          <w:rFonts w:ascii="Arial" w:hAnsi="Arial" w:cs="Verdana"/>
        </w:rPr>
      </w:pPr>
    </w:p>
    <w:p w:rsidR="00860265" w:rsidRPr="00860265" w:rsidRDefault="00860265" w:rsidP="00860265">
      <w:pPr>
        <w:numPr>
          <w:ilvl w:val="0"/>
          <w:numId w:val="17"/>
        </w:numPr>
        <w:tabs>
          <w:tab w:val="left" w:pos="70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Formation Administration Base de données Oracle suivie à HBO pour la Certification en Oracle (OCA) </w:t>
      </w:r>
    </w:p>
    <w:p w:rsidR="00AD1FB0" w:rsidRDefault="00860265" w:rsidP="00A56F48">
      <w:pPr>
        <w:numPr>
          <w:ilvl w:val="0"/>
          <w:numId w:val="17"/>
        </w:numPr>
        <w:tabs>
          <w:tab w:val="left" w:pos="70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="00B67495">
        <w:rPr>
          <w:rFonts w:ascii="Arial" w:hAnsi="Arial" w:cs="Arial"/>
          <w:b/>
          <w:bCs/>
        </w:rPr>
        <w:t>nstallation et la configuration de Oracle Database Appliance</w:t>
      </w:r>
      <w:r>
        <w:rPr>
          <w:rFonts w:ascii="Arial" w:hAnsi="Arial" w:cs="Arial"/>
          <w:b/>
          <w:bCs/>
        </w:rPr>
        <w:t xml:space="preserve"> (ODA)</w:t>
      </w:r>
    </w:p>
    <w:p w:rsidR="00AD1FB0" w:rsidRDefault="00AD1FB0" w:rsidP="00A56F48">
      <w:pPr>
        <w:numPr>
          <w:ilvl w:val="0"/>
          <w:numId w:val="17"/>
        </w:numPr>
        <w:tabs>
          <w:tab w:val="left" w:pos="70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Formation Entreprise </w:t>
      </w:r>
      <w:r w:rsidR="00B67495">
        <w:rPr>
          <w:rFonts w:ascii="Arial" w:hAnsi="Arial" w:cs="Arial"/>
          <w:b/>
          <w:bCs/>
        </w:rPr>
        <w:t xml:space="preserve">(ODI) </w:t>
      </w:r>
      <w:r>
        <w:rPr>
          <w:rFonts w:ascii="Arial" w:hAnsi="Arial" w:cs="Arial"/>
          <w:b/>
          <w:bCs/>
        </w:rPr>
        <w:t>Oracle Data Integrator</w:t>
      </w:r>
    </w:p>
    <w:p w:rsidR="00B67495" w:rsidRDefault="00B67495" w:rsidP="00B67495">
      <w:pPr>
        <w:numPr>
          <w:ilvl w:val="0"/>
          <w:numId w:val="17"/>
        </w:numPr>
        <w:tabs>
          <w:tab w:val="left" w:pos="70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Formation Entreprise (O</w:t>
      </w:r>
      <w:r w:rsidR="001F2DED">
        <w:rPr>
          <w:rFonts w:ascii="Arial" w:hAnsi="Arial" w:cs="Arial"/>
          <w:b/>
          <w:bCs/>
        </w:rPr>
        <w:t>BIEE</w:t>
      </w:r>
      <w:r>
        <w:rPr>
          <w:rFonts w:ascii="Arial" w:hAnsi="Arial" w:cs="Arial"/>
          <w:b/>
          <w:bCs/>
        </w:rPr>
        <w:t xml:space="preserve">) Oracle </w:t>
      </w:r>
      <w:r w:rsidR="001070F6">
        <w:rPr>
          <w:rFonts w:ascii="Arial" w:hAnsi="Arial" w:cs="Arial"/>
          <w:b/>
          <w:bCs/>
        </w:rPr>
        <w:t>Business Intelligent Enterprise Edition</w:t>
      </w:r>
    </w:p>
    <w:p w:rsidR="00B67495" w:rsidRDefault="001070F6" w:rsidP="00A56F48">
      <w:pPr>
        <w:numPr>
          <w:ilvl w:val="0"/>
          <w:numId w:val="17"/>
        </w:numPr>
        <w:tabs>
          <w:tab w:val="left" w:pos="70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Formation Géomarketing Arc GIS</w:t>
      </w:r>
    </w:p>
    <w:p w:rsidR="00860265" w:rsidRDefault="00860265" w:rsidP="00A56F48">
      <w:pPr>
        <w:numPr>
          <w:ilvl w:val="0"/>
          <w:numId w:val="17"/>
        </w:numPr>
        <w:tabs>
          <w:tab w:val="left" w:pos="70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Formation en développement mobile Android à EDACY</w:t>
      </w:r>
    </w:p>
    <w:p w:rsidR="000C08D8" w:rsidRDefault="000C08D8" w:rsidP="00A56F48">
      <w:pPr>
        <w:numPr>
          <w:ilvl w:val="0"/>
          <w:numId w:val="17"/>
        </w:numPr>
        <w:tabs>
          <w:tab w:val="left" w:pos="70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2010-2012 Master Professionnelle en Génie Logiciel </w:t>
      </w:r>
      <w:r w:rsidR="00A56F48">
        <w:rPr>
          <w:rFonts w:ascii="Arial" w:hAnsi="Arial" w:cs="Arial"/>
          <w:b/>
          <w:bCs/>
        </w:rPr>
        <w:t>avec mention excellent</w:t>
      </w:r>
    </w:p>
    <w:p w:rsidR="000C08D8" w:rsidRDefault="000C08D8" w:rsidP="00A56F48">
      <w:pPr>
        <w:numPr>
          <w:ilvl w:val="0"/>
          <w:numId w:val="17"/>
        </w:numPr>
        <w:tabs>
          <w:tab w:val="left" w:pos="70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2009-2010 License Professionnelle en Génie Logiciel</w:t>
      </w:r>
    </w:p>
    <w:p w:rsidR="000C08D8" w:rsidRDefault="000C08D8" w:rsidP="00A56F48">
      <w:pPr>
        <w:numPr>
          <w:ilvl w:val="0"/>
          <w:numId w:val="17"/>
        </w:numPr>
        <w:tabs>
          <w:tab w:val="left" w:pos="70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2009-2010  BTS en Informatique de Gestion avec Mention Bien</w:t>
      </w:r>
    </w:p>
    <w:p w:rsidR="00A56F48" w:rsidRDefault="000C08D8" w:rsidP="00A56F48">
      <w:pPr>
        <w:numPr>
          <w:ilvl w:val="0"/>
          <w:numId w:val="17"/>
        </w:numPr>
        <w:tabs>
          <w:tab w:val="left" w:pos="70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2008-2009 DTS en Réseau Informatique</w:t>
      </w:r>
    </w:p>
    <w:p w:rsidR="000C08D8" w:rsidRDefault="000C08D8" w:rsidP="00A56F48">
      <w:pPr>
        <w:numPr>
          <w:ilvl w:val="0"/>
          <w:numId w:val="17"/>
        </w:numPr>
        <w:tabs>
          <w:tab w:val="left" w:pos="709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2005-2006 Diplôme de Baccalauréat en Sciences Expérimentales(S2)</w:t>
      </w:r>
      <w:r>
        <w:rPr>
          <w:rFonts w:ascii="Arial" w:hAnsi="Arial" w:cs="Arial"/>
        </w:rPr>
        <w:br/>
      </w:r>
    </w:p>
    <w:p w:rsidR="00596B67" w:rsidRDefault="00596B67" w:rsidP="00596B67">
      <w:pPr>
        <w:rPr>
          <w:rFonts w:ascii="Arial" w:hAnsi="Arial" w:cs="Verdana"/>
          <w:sz w:val="20"/>
        </w:rPr>
      </w:pPr>
      <w:r>
        <w:rPr>
          <w:rFonts w:ascii="Arial" w:hAnsi="Arial" w:cs="Verdana"/>
          <w:b/>
          <w:sz w:val="28"/>
          <w:szCs w:val="28"/>
        </w:rPr>
        <w:t>EXPERIENCES PROFESSIONNELLES</w:t>
      </w: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0"/>
        <w:gridCol w:w="7905"/>
      </w:tblGrid>
      <w:tr w:rsidR="00987DE7" w:rsidTr="00057B01">
        <w:tc>
          <w:tcPr>
            <w:tcW w:w="13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987DE7" w:rsidRDefault="00987DE7" w:rsidP="00057B01">
            <w:pPr>
              <w:keepNext/>
              <w:keepLines/>
              <w:spacing w:after="40" w:line="260" w:lineRule="exact"/>
              <w:rPr>
                <w:rFonts w:ascii="Arial" w:hAnsi="Arial" w:cs="Calibri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    Période</w:t>
            </w:r>
          </w:p>
        </w:tc>
        <w:tc>
          <w:tcPr>
            <w:tcW w:w="790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987DE7" w:rsidRDefault="00987DE7" w:rsidP="00987DE7">
            <w:pPr>
              <w:pStyle w:val="PuceRouge"/>
              <w:keepLines/>
              <w:numPr>
                <w:ilvl w:val="0"/>
                <w:numId w:val="0"/>
              </w:numPr>
              <w:ind w:hanging="360"/>
              <w:jc w:val="center"/>
              <w:rPr>
                <w:i/>
                <w:color w:val="000000"/>
              </w:rPr>
            </w:pPr>
            <w:r>
              <w:rPr>
                <w:rFonts w:cs="Calibri"/>
                <w:sz w:val="22"/>
                <w:szCs w:val="22"/>
              </w:rPr>
              <w:t>Depuis Novembre 2018</w:t>
            </w:r>
          </w:p>
        </w:tc>
      </w:tr>
      <w:tr w:rsidR="00987DE7" w:rsidTr="00057B01">
        <w:tc>
          <w:tcPr>
            <w:tcW w:w="13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987DE7" w:rsidRDefault="00987DE7" w:rsidP="00057B01">
            <w:pPr>
              <w:keepNext/>
              <w:keepLines/>
              <w:spacing w:after="40" w:line="260" w:lineRule="exact"/>
              <w:rPr>
                <w:rFonts w:ascii="Arial" w:hAnsi="Arial" w:cs="Calibri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   Pays</w:t>
            </w:r>
          </w:p>
        </w:tc>
        <w:tc>
          <w:tcPr>
            <w:tcW w:w="790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987DE7" w:rsidRDefault="00987DE7" w:rsidP="00057B01">
            <w:pPr>
              <w:pStyle w:val="PuceRouge"/>
              <w:keepLines/>
              <w:numPr>
                <w:ilvl w:val="0"/>
                <w:numId w:val="0"/>
              </w:numPr>
              <w:ind w:hanging="360"/>
              <w:jc w:val="center"/>
              <w:rPr>
                <w:i/>
                <w:color w:val="000000"/>
              </w:rPr>
            </w:pPr>
            <w:r>
              <w:rPr>
                <w:rFonts w:cs="Calibri"/>
                <w:sz w:val="22"/>
                <w:szCs w:val="22"/>
              </w:rPr>
              <w:t>Sénégal</w:t>
            </w:r>
          </w:p>
        </w:tc>
      </w:tr>
      <w:tr w:rsidR="00987DE7" w:rsidTr="00057B01">
        <w:tc>
          <w:tcPr>
            <w:tcW w:w="13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987DE7" w:rsidRDefault="00987DE7" w:rsidP="00057B01">
            <w:pPr>
              <w:keepNext/>
              <w:keepLines/>
              <w:spacing w:after="40" w:line="260" w:lineRule="exact"/>
              <w:rPr>
                <w:rFonts w:ascii="Arial" w:hAnsi="Arial" w:cs="Calibri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  Société</w:t>
            </w:r>
          </w:p>
        </w:tc>
        <w:tc>
          <w:tcPr>
            <w:tcW w:w="790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987DE7" w:rsidRDefault="00987DE7" w:rsidP="00057B01">
            <w:pPr>
              <w:pStyle w:val="PuceRouge"/>
              <w:keepLines/>
              <w:numPr>
                <w:ilvl w:val="0"/>
                <w:numId w:val="0"/>
              </w:numPr>
              <w:ind w:hanging="360"/>
              <w:jc w:val="center"/>
              <w:rPr>
                <w:i/>
                <w:color w:val="000000"/>
              </w:rPr>
            </w:pPr>
            <w:r>
              <w:rPr>
                <w:rFonts w:cs="Calibri"/>
                <w:sz w:val="22"/>
                <w:szCs w:val="22"/>
              </w:rPr>
              <w:t>ATOS Sénégal</w:t>
            </w:r>
          </w:p>
        </w:tc>
      </w:tr>
      <w:tr w:rsidR="00987DE7" w:rsidTr="00057B01">
        <w:tc>
          <w:tcPr>
            <w:tcW w:w="13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987DE7" w:rsidRDefault="00987DE7" w:rsidP="00057B01">
            <w:pPr>
              <w:keepNext/>
              <w:keepLines/>
              <w:spacing w:after="40" w:line="260" w:lineRule="exact"/>
              <w:rPr>
                <w:rFonts w:ascii="Arial" w:hAnsi="Arial" w:cs="Calibri"/>
              </w:rPr>
            </w:pPr>
            <w:r>
              <w:rPr>
                <w:rFonts w:ascii="Arial" w:hAnsi="Arial"/>
                <w:b/>
                <w:i/>
                <w:color w:val="000000"/>
              </w:rPr>
              <w:t>Fonction</w:t>
            </w:r>
          </w:p>
        </w:tc>
        <w:tc>
          <w:tcPr>
            <w:tcW w:w="790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987DE7" w:rsidRDefault="00987DE7" w:rsidP="00057B01">
            <w:pPr>
              <w:pStyle w:val="PuceRouge"/>
              <w:keepLines/>
              <w:numPr>
                <w:ilvl w:val="0"/>
                <w:numId w:val="0"/>
              </w:numPr>
              <w:ind w:hanging="360"/>
              <w:jc w:val="center"/>
            </w:pPr>
            <w:r>
              <w:rPr>
                <w:rFonts w:cs="Calibri"/>
                <w:sz w:val="22"/>
                <w:szCs w:val="22"/>
              </w:rPr>
              <w:t>DBA Oracle &amp; SQL Server</w:t>
            </w:r>
          </w:p>
        </w:tc>
      </w:tr>
    </w:tbl>
    <w:p w:rsidR="004528F3" w:rsidRDefault="004528F3" w:rsidP="00596B67">
      <w:pPr>
        <w:pBdr>
          <w:top w:val="single" w:sz="8" w:space="1" w:color="000000"/>
        </w:pBdr>
        <w:tabs>
          <w:tab w:val="left" w:pos="1950"/>
        </w:tabs>
        <w:rPr>
          <w:rFonts w:ascii="Arial" w:hAnsi="Arial" w:cs="Verdana"/>
          <w:sz w:val="20"/>
        </w:rPr>
      </w:pPr>
    </w:p>
    <w:p w:rsidR="00987DE7" w:rsidRDefault="00987DE7" w:rsidP="00596B67">
      <w:pPr>
        <w:pBdr>
          <w:top w:val="single" w:sz="8" w:space="1" w:color="000000"/>
        </w:pBdr>
        <w:tabs>
          <w:tab w:val="left" w:pos="1950"/>
        </w:tabs>
        <w:rPr>
          <w:rFonts w:ascii="Arial" w:hAnsi="Arial" w:cs="Verdana"/>
          <w:sz w:val="20"/>
        </w:rPr>
      </w:pPr>
    </w:p>
    <w:tbl>
      <w:tblPr>
        <w:tblW w:w="9498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0"/>
        <w:gridCol w:w="8178"/>
      </w:tblGrid>
      <w:tr w:rsidR="00924E75" w:rsidTr="00860265">
        <w:tc>
          <w:tcPr>
            <w:tcW w:w="13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924E75" w:rsidRDefault="00924E75" w:rsidP="00176EEA">
            <w:pPr>
              <w:keepNext/>
              <w:keepLines/>
              <w:spacing w:after="40" w:line="260" w:lineRule="exact"/>
              <w:rPr>
                <w:rFonts w:ascii="Arial" w:hAnsi="Arial" w:cs="Calibri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    Période</w:t>
            </w:r>
          </w:p>
        </w:tc>
        <w:tc>
          <w:tcPr>
            <w:tcW w:w="817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924E75" w:rsidRDefault="00924E75" w:rsidP="00176EEA">
            <w:pPr>
              <w:pStyle w:val="PuceRouge"/>
              <w:keepLines/>
              <w:numPr>
                <w:ilvl w:val="0"/>
                <w:numId w:val="0"/>
              </w:numPr>
              <w:ind w:hanging="360"/>
              <w:jc w:val="center"/>
              <w:rPr>
                <w:i/>
                <w:color w:val="000000"/>
              </w:rPr>
            </w:pPr>
            <w:r>
              <w:rPr>
                <w:rFonts w:cs="Calibri"/>
                <w:sz w:val="22"/>
                <w:szCs w:val="22"/>
              </w:rPr>
              <w:t>Depuis Mai 2015</w:t>
            </w:r>
            <w:r w:rsidR="004931B0">
              <w:rPr>
                <w:rFonts w:cs="Calibri"/>
                <w:sz w:val="22"/>
                <w:szCs w:val="22"/>
              </w:rPr>
              <w:t xml:space="preserve"> (</w:t>
            </w:r>
            <w:bookmarkStart w:id="0" w:name="_GoBack"/>
            <w:bookmarkEnd w:id="0"/>
            <w:r w:rsidR="004931B0">
              <w:rPr>
                <w:rFonts w:cs="Calibri"/>
                <w:sz w:val="22"/>
                <w:szCs w:val="22"/>
              </w:rPr>
              <w:t>CDI)</w:t>
            </w:r>
          </w:p>
        </w:tc>
      </w:tr>
      <w:tr w:rsidR="00924E75" w:rsidTr="00860265">
        <w:tc>
          <w:tcPr>
            <w:tcW w:w="13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924E75" w:rsidRDefault="00924E75" w:rsidP="00176EEA">
            <w:pPr>
              <w:keepNext/>
              <w:keepLines/>
              <w:spacing w:after="40" w:line="260" w:lineRule="exact"/>
              <w:rPr>
                <w:rFonts w:ascii="Arial" w:hAnsi="Arial" w:cs="Calibri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   Pays</w:t>
            </w:r>
          </w:p>
        </w:tc>
        <w:tc>
          <w:tcPr>
            <w:tcW w:w="817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924E75" w:rsidRDefault="00924E75" w:rsidP="00176EEA">
            <w:pPr>
              <w:pStyle w:val="PuceRouge"/>
              <w:keepLines/>
              <w:numPr>
                <w:ilvl w:val="0"/>
                <w:numId w:val="0"/>
              </w:numPr>
              <w:ind w:hanging="360"/>
              <w:jc w:val="center"/>
              <w:rPr>
                <w:i/>
                <w:color w:val="000000"/>
              </w:rPr>
            </w:pPr>
            <w:r>
              <w:rPr>
                <w:rFonts w:cs="Calibri"/>
                <w:sz w:val="22"/>
                <w:szCs w:val="22"/>
              </w:rPr>
              <w:t>Sénégal</w:t>
            </w:r>
          </w:p>
        </w:tc>
      </w:tr>
      <w:tr w:rsidR="00924E75" w:rsidTr="00860265">
        <w:tc>
          <w:tcPr>
            <w:tcW w:w="13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924E75" w:rsidRDefault="00924E75" w:rsidP="00176EEA">
            <w:pPr>
              <w:keepNext/>
              <w:keepLines/>
              <w:spacing w:after="40" w:line="260" w:lineRule="exact"/>
              <w:rPr>
                <w:rFonts w:ascii="Arial" w:hAnsi="Arial" w:cs="Calibri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  Société</w:t>
            </w:r>
          </w:p>
        </w:tc>
        <w:tc>
          <w:tcPr>
            <w:tcW w:w="817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924E75" w:rsidRDefault="00924E75" w:rsidP="00176EEA">
            <w:pPr>
              <w:pStyle w:val="PuceRouge"/>
              <w:keepLines/>
              <w:numPr>
                <w:ilvl w:val="0"/>
                <w:numId w:val="0"/>
              </w:numPr>
              <w:ind w:hanging="360"/>
              <w:jc w:val="center"/>
              <w:rPr>
                <w:i/>
                <w:color w:val="000000"/>
              </w:rPr>
            </w:pPr>
            <w:r>
              <w:rPr>
                <w:rFonts w:cs="Calibri"/>
                <w:sz w:val="22"/>
                <w:szCs w:val="22"/>
              </w:rPr>
              <w:t>Expresso Telecom Sénégal</w:t>
            </w:r>
          </w:p>
        </w:tc>
      </w:tr>
      <w:tr w:rsidR="00924E75" w:rsidTr="00860265">
        <w:tc>
          <w:tcPr>
            <w:tcW w:w="13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924E75" w:rsidRDefault="00924E75" w:rsidP="00176EEA">
            <w:pPr>
              <w:keepNext/>
              <w:keepLines/>
              <w:spacing w:after="40" w:line="260" w:lineRule="exact"/>
              <w:rPr>
                <w:rFonts w:ascii="Arial" w:hAnsi="Arial" w:cs="Calibri"/>
              </w:rPr>
            </w:pPr>
            <w:r>
              <w:rPr>
                <w:rFonts w:ascii="Arial" w:hAnsi="Arial"/>
                <w:b/>
                <w:i/>
                <w:color w:val="000000"/>
              </w:rPr>
              <w:t>Fonction</w:t>
            </w:r>
          </w:p>
        </w:tc>
        <w:tc>
          <w:tcPr>
            <w:tcW w:w="817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924E75" w:rsidRDefault="004931B0" w:rsidP="004931B0">
            <w:pPr>
              <w:autoSpaceDE w:val="0"/>
              <w:jc w:val="center"/>
            </w:pPr>
            <w:r w:rsidRPr="004931B0">
              <w:rPr>
                <w:rFonts w:ascii="Calibri-BoldItalic" w:hAnsi="Calibri-BoldItalic" w:cs="Calibri-BoldItalic"/>
                <w:b/>
                <w:bCs/>
                <w:iCs/>
                <w:szCs w:val="26"/>
                <w:lang w:eastAsia="fr-FR"/>
              </w:rPr>
              <w:t>Enterprise Application Supervisor</w:t>
            </w:r>
            <w:r w:rsidRPr="004931B0">
              <w:rPr>
                <w:rFonts w:ascii="Calibri-BoldItalic" w:hAnsi="Calibri-BoldItalic" w:cs="Calibri-BoldItalic"/>
                <w:b/>
                <w:bCs/>
                <w:i/>
                <w:iCs/>
                <w:szCs w:val="26"/>
                <w:lang w:eastAsia="fr-FR"/>
              </w:rPr>
              <w:t xml:space="preserve"> </w:t>
            </w:r>
            <w:r w:rsidRPr="004931B0">
              <w:rPr>
                <w:rFonts w:ascii="Calibri-BoldItalic" w:hAnsi="Calibri-BoldItalic" w:cs="Calibri-BoldItalic"/>
                <w:b/>
                <w:bCs/>
                <w:iCs/>
                <w:sz w:val="20"/>
                <w:szCs w:val="26"/>
                <w:lang w:eastAsia="fr-FR"/>
              </w:rPr>
              <w:t>(</w:t>
            </w:r>
            <w:r w:rsidR="00924E75" w:rsidRPr="004931B0">
              <w:rPr>
                <w:rFonts w:cs="Calibri"/>
                <w:b/>
              </w:rPr>
              <w:t>BI /</w:t>
            </w:r>
            <w:r w:rsidR="00AD1FB0" w:rsidRPr="004931B0">
              <w:rPr>
                <w:rFonts w:cs="Calibri"/>
                <w:b/>
              </w:rPr>
              <w:t xml:space="preserve"> DBA</w:t>
            </w:r>
            <w:r w:rsidR="00924E75" w:rsidRPr="004931B0">
              <w:rPr>
                <w:rFonts w:cs="Calibri"/>
                <w:b/>
              </w:rPr>
              <w:t xml:space="preserve"> </w:t>
            </w:r>
            <w:r w:rsidR="00AD1FB0" w:rsidRPr="004931B0">
              <w:rPr>
                <w:rFonts w:cs="Calibri"/>
                <w:b/>
              </w:rPr>
              <w:t xml:space="preserve">/ </w:t>
            </w:r>
            <w:r w:rsidR="00924E75" w:rsidRPr="004931B0">
              <w:rPr>
                <w:rFonts w:cs="Calibri"/>
                <w:b/>
              </w:rPr>
              <w:t>Software Engineer</w:t>
            </w:r>
            <w:r w:rsidRPr="004931B0">
              <w:rPr>
                <w:rFonts w:cs="Calibri"/>
                <w:b/>
              </w:rPr>
              <w:t>)</w:t>
            </w:r>
          </w:p>
        </w:tc>
      </w:tr>
      <w:tr w:rsidR="0067474D" w:rsidTr="00860265">
        <w:tc>
          <w:tcPr>
            <w:tcW w:w="13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67474D" w:rsidRDefault="0067474D" w:rsidP="000C0A22">
            <w:pPr>
              <w:keepNext/>
              <w:keepLines/>
              <w:spacing w:after="40" w:line="260" w:lineRule="exact"/>
              <w:jc w:val="center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Missions</w:t>
            </w:r>
          </w:p>
        </w:tc>
        <w:tc>
          <w:tcPr>
            <w:tcW w:w="817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67474D" w:rsidRDefault="0067474D" w:rsidP="00761570">
            <w:pPr>
              <w:pStyle w:val="PuceRouge"/>
              <w:keepLines/>
              <w:numPr>
                <w:ilvl w:val="0"/>
                <w:numId w:val="26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Administration de Base de données (Oracle, SQL Server, MySQL)</w:t>
            </w:r>
          </w:p>
          <w:p w:rsidR="000C0A22" w:rsidRDefault="000C0A22" w:rsidP="000C0A22">
            <w:pPr>
              <w:pStyle w:val="PuceRouge"/>
              <w:keepLines/>
              <w:numPr>
                <w:ilvl w:val="1"/>
                <w:numId w:val="26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Installation et configuration Serveur (Oracle Linux)</w:t>
            </w:r>
          </w:p>
          <w:p w:rsidR="000C0A22" w:rsidRDefault="000C0A22" w:rsidP="00860265">
            <w:pPr>
              <w:pStyle w:val="PuceRouge"/>
              <w:keepLines/>
              <w:numPr>
                <w:ilvl w:val="1"/>
                <w:numId w:val="26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Administration des bases de données sous </w:t>
            </w:r>
            <w:r w:rsidR="00987DE7">
              <w:rPr>
                <w:rFonts w:cs="Calibri"/>
                <w:sz w:val="22"/>
                <w:szCs w:val="22"/>
              </w:rPr>
              <w:t>Cloud Control 13</w:t>
            </w:r>
            <w:r>
              <w:rPr>
                <w:rFonts w:cs="Calibri"/>
                <w:sz w:val="22"/>
                <w:szCs w:val="22"/>
              </w:rPr>
              <w:t>C (Oracle)</w:t>
            </w:r>
          </w:p>
          <w:p w:rsidR="000C0A22" w:rsidRDefault="000C0A22" w:rsidP="000C0A22">
            <w:pPr>
              <w:pStyle w:val="PuceRouge"/>
              <w:keepLines/>
              <w:numPr>
                <w:ilvl w:val="1"/>
                <w:numId w:val="26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Tuning des bases de données</w:t>
            </w:r>
          </w:p>
          <w:p w:rsidR="000C0A22" w:rsidRDefault="000C0A22" w:rsidP="000C0A22">
            <w:pPr>
              <w:pStyle w:val="PuceRouge"/>
              <w:keepLines/>
              <w:numPr>
                <w:ilvl w:val="1"/>
                <w:numId w:val="26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Configuration des sauvegardes et backup avec RMAN</w:t>
            </w:r>
          </w:p>
          <w:p w:rsidR="00A74A3F" w:rsidRDefault="00A74A3F" w:rsidP="000C0A22">
            <w:pPr>
              <w:pStyle w:val="PuceRouge"/>
              <w:keepLines/>
              <w:numPr>
                <w:ilvl w:val="1"/>
                <w:numId w:val="26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Partitionnement des tables sous Oracle et SQL Server</w:t>
            </w:r>
          </w:p>
          <w:p w:rsidR="00860265" w:rsidRPr="00987DE7" w:rsidRDefault="00A74A3F" w:rsidP="00987DE7">
            <w:pPr>
              <w:pStyle w:val="PuceRouge"/>
              <w:keepLines/>
              <w:numPr>
                <w:ilvl w:val="1"/>
                <w:numId w:val="26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Installation et configuration Serveur (SQL Server)</w:t>
            </w:r>
            <w:r w:rsidR="00987DE7">
              <w:rPr>
                <w:rFonts w:cs="Calibri"/>
                <w:sz w:val="22"/>
                <w:szCs w:val="22"/>
              </w:rPr>
              <w:t xml:space="preserve"> </w:t>
            </w:r>
          </w:p>
        </w:tc>
      </w:tr>
    </w:tbl>
    <w:p w:rsidR="00924E75" w:rsidRDefault="00924E75" w:rsidP="00596B67">
      <w:pPr>
        <w:pBdr>
          <w:top w:val="single" w:sz="8" w:space="1" w:color="000000"/>
        </w:pBdr>
        <w:tabs>
          <w:tab w:val="left" w:pos="1950"/>
        </w:tabs>
        <w:rPr>
          <w:rFonts w:ascii="Arial" w:hAnsi="Arial" w:cs="Verdana"/>
          <w:sz w:val="20"/>
        </w:rPr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0"/>
        <w:gridCol w:w="7905"/>
      </w:tblGrid>
      <w:tr w:rsidR="00596B67" w:rsidTr="00D24FF2">
        <w:tc>
          <w:tcPr>
            <w:tcW w:w="13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596B67" w:rsidRDefault="00596B67" w:rsidP="00D24FF2">
            <w:pPr>
              <w:keepNext/>
              <w:keepLines/>
              <w:spacing w:after="40" w:line="260" w:lineRule="exact"/>
              <w:rPr>
                <w:rFonts w:ascii="Arial" w:hAnsi="Arial" w:cs="Calibri"/>
              </w:rPr>
            </w:pPr>
            <w:r>
              <w:rPr>
                <w:rFonts w:ascii="Arial" w:hAnsi="Arial"/>
                <w:b/>
                <w:i/>
                <w:color w:val="000000"/>
              </w:rPr>
              <w:lastRenderedPageBreak/>
              <w:t xml:space="preserve">    Période</w:t>
            </w:r>
          </w:p>
        </w:tc>
        <w:tc>
          <w:tcPr>
            <w:tcW w:w="790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596B67" w:rsidRDefault="00596B67" w:rsidP="00D24FF2">
            <w:pPr>
              <w:pStyle w:val="PuceRouge"/>
              <w:keepLines/>
              <w:numPr>
                <w:ilvl w:val="0"/>
                <w:numId w:val="0"/>
              </w:numPr>
              <w:ind w:hanging="360"/>
              <w:jc w:val="center"/>
              <w:rPr>
                <w:i/>
                <w:color w:val="000000"/>
              </w:rPr>
            </w:pPr>
            <w:r>
              <w:rPr>
                <w:rFonts w:cs="Calibri"/>
                <w:sz w:val="22"/>
                <w:szCs w:val="22"/>
              </w:rPr>
              <w:t>2014</w:t>
            </w:r>
            <w:r w:rsidR="00924E75">
              <w:rPr>
                <w:rFonts w:cs="Calibri"/>
                <w:sz w:val="22"/>
                <w:szCs w:val="22"/>
              </w:rPr>
              <w:t>-2015</w:t>
            </w:r>
          </w:p>
        </w:tc>
      </w:tr>
      <w:tr w:rsidR="00596B67" w:rsidTr="00D24FF2">
        <w:tc>
          <w:tcPr>
            <w:tcW w:w="13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596B67" w:rsidRDefault="00596B67" w:rsidP="00D24FF2">
            <w:pPr>
              <w:keepNext/>
              <w:keepLines/>
              <w:spacing w:after="40" w:line="260" w:lineRule="exact"/>
              <w:rPr>
                <w:rFonts w:ascii="Arial" w:hAnsi="Arial" w:cs="Calibri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   Pays</w:t>
            </w:r>
          </w:p>
        </w:tc>
        <w:tc>
          <w:tcPr>
            <w:tcW w:w="790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596B67" w:rsidRDefault="00596B67" w:rsidP="00D24FF2">
            <w:pPr>
              <w:pStyle w:val="PuceRouge"/>
              <w:keepLines/>
              <w:numPr>
                <w:ilvl w:val="0"/>
                <w:numId w:val="0"/>
              </w:numPr>
              <w:ind w:hanging="360"/>
              <w:jc w:val="center"/>
              <w:rPr>
                <w:i/>
                <w:color w:val="000000"/>
              </w:rPr>
            </w:pPr>
            <w:r>
              <w:rPr>
                <w:rFonts w:cs="Calibri"/>
                <w:sz w:val="22"/>
                <w:szCs w:val="22"/>
              </w:rPr>
              <w:t>Sénégal</w:t>
            </w:r>
          </w:p>
        </w:tc>
      </w:tr>
      <w:tr w:rsidR="00596B67" w:rsidTr="00D24FF2">
        <w:tc>
          <w:tcPr>
            <w:tcW w:w="13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596B67" w:rsidRDefault="00596B67" w:rsidP="00D24FF2">
            <w:pPr>
              <w:keepNext/>
              <w:keepLines/>
              <w:spacing w:after="40" w:line="260" w:lineRule="exact"/>
              <w:rPr>
                <w:rFonts w:ascii="Arial" w:hAnsi="Arial" w:cs="Calibri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  Société</w:t>
            </w:r>
          </w:p>
        </w:tc>
        <w:tc>
          <w:tcPr>
            <w:tcW w:w="790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596B67" w:rsidRDefault="00596B67" w:rsidP="00D24FF2">
            <w:pPr>
              <w:pStyle w:val="PuceRouge"/>
              <w:keepLines/>
              <w:numPr>
                <w:ilvl w:val="0"/>
                <w:numId w:val="0"/>
              </w:numPr>
              <w:ind w:hanging="360"/>
              <w:jc w:val="center"/>
              <w:rPr>
                <w:i/>
                <w:color w:val="000000"/>
              </w:rPr>
            </w:pPr>
            <w:r>
              <w:rPr>
                <w:rFonts w:cs="Calibri"/>
                <w:sz w:val="22"/>
                <w:szCs w:val="22"/>
              </w:rPr>
              <w:t>SERVITECH Sénégal</w:t>
            </w:r>
            <w:r w:rsidR="003C49B5">
              <w:rPr>
                <w:rFonts w:cs="Calibri"/>
                <w:sz w:val="22"/>
                <w:szCs w:val="22"/>
              </w:rPr>
              <w:t xml:space="preserve"> Fournisseur ATM</w:t>
            </w:r>
          </w:p>
        </w:tc>
      </w:tr>
      <w:tr w:rsidR="00596B67" w:rsidTr="00D24FF2">
        <w:tc>
          <w:tcPr>
            <w:tcW w:w="13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596B67" w:rsidRDefault="00596B67" w:rsidP="00D24FF2">
            <w:pPr>
              <w:keepNext/>
              <w:keepLines/>
              <w:spacing w:after="40" w:line="260" w:lineRule="exact"/>
              <w:rPr>
                <w:rFonts w:ascii="Arial" w:hAnsi="Arial" w:cs="Calibri"/>
              </w:rPr>
            </w:pPr>
            <w:r>
              <w:rPr>
                <w:rFonts w:ascii="Arial" w:hAnsi="Arial"/>
                <w:b/>
                <w:i/>
                <w:color w:val="000000"/>
              </w:rPr>
              <w:t>Fonction</w:t>
            </w:r>
          </w:p>
        </w:tc>
        <w:tc>
          <w:tcPr>
            <w:tcW w:w="790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596B67" w:rsidRDefault="00596B67" w:rsidP="00D24FF2">
            <w:pPr>
              <w:pStyle w:val="PuceRouge"/>
              <w:keepLines/>
              <w:numPr>
                <w:ilvl w:val="0"/>
                <w:numId w:val="0"/>
              </w:numPr>
              <w:ind w:hanging="360"/>
              <w:jc w:val="center"/>
            </w:pPr>
            <w:r>
              <w:rPr>
                <w:rFonts w:cs="Calibri"/>
                <w:sz w:val="22"/>
                <w:szCs w:val="22"/>
              </w:rPr>
              <w:t>Responsable IT</w:t>
            </w:r>
          </w:p>
        </w:tc>
      </w:tr>
    </w:tbl>
    <w:p w:rsidR="000C0A22" w:rsidRDefault="000C0A22" w:rsidP="00596B67">
      <w:pPr>
        <w:pBdr>
          <w:top w:val="single" w:sz="8" w:space="1" w:color="000000"/>
        </w:pBdr>
        <w:tabs>
          <w:tab w:val="left" w:pos="1950"/>
        </w:tabs>
        <w:rPr>
          <w:rFonts w:ascii="Arial" w:hAnsi="Arial" w:cs="Verdana"/>
          <w:sz w:val="20"/>
        </w:rPr>
      </w:pPr>
    </w:p>
    <w:tbl>
      <w:tblPr>
        <w:tblpPr w:leftFromText="141" w:rightFromText="141" w:vertAnchor="text" w:horzAnchor="margin" w:tblpY="14"/>
        <w:tblW w:w="92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7920"/>
      </w:tblGrid>
      <w:tr w:rsidR="003C49B5" w:rsidTr="003C49B5">
        <w:tc>
          <w:tcPr>
            <w:tcW w:w="130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3C49B5" w:rsidRDefault="003C49B5" w:rsidP="003C49B5">
            <w:pPr>
              <w:keepNext/>
              <w:keepLines/>
              <w:spacing w:after="40" w:line="260" w:lineRule="exact"/>
              <w:rPr>
                <w:rFonts w:ascii="Arial" w:hAnsi="Arial" w:cs="Calibri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    période</w:t>
            </w:r>
          </w:p>
        </w:tc>
        <w:tc>
          <w:tcPr>
            <w:tcW w:w="79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3C49B5" w:rsidRDefault="003C49B5" w:rsidP="003C49B5">
            <w:pPr>
              <w:pStyle w:val="PuceRouge"/>
              <w:keepLines/>
              <w:numPr>
                <w:ilvl w:val="0"/>
                <w:numId w:val="0"/>
              </w:numPr>
              <w:ind w:hanging="360"/>
              <w:jc w:val="center"/>
              <w:rPr>
                <w:i/>
                <w:color w:val="000000"/>
              </w:rPr>
            </w:pPr>
            <w:r>
              <w:rPr>
                <w:rFonts w:cs="Calibri"/>
                <w:sz w:val="22"/>
                <w:szCs w:val="22"/>
              </w:rPr>
              <w:t>Depuis Année académique 2009-2011</w:t>
            </w:r>
          </w:p>
        </w:tc>
      </w:tr>
      <w:tr w:rsidR="003C49B5" w:rsidTr="003C49B5">
        <w:tc>
          <w:tcPr>
            <w:tcW w:w="130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3C49B5" w:rsidRDefault="003C49B5" w:rsidP="003C49B5">
            <w:pPr>
              <w:keepNext/>
              <w:keepLines/>
              <w:spacing w:after="40" w:line="260" w:lineRule="exact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   Pays</w:t>
            </w:r>
          </w:p>
        </w:tc>
        <w:tc>
          <w:tcPr>
            <w:tcW w:w="79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3C49B5" w:rsidRDefault="003C49B5" w:rsidP="003C49B5">
            <w:pPr>
              <w:pStyle w:val="PuceRouge"/>
              <w:keepLines/>
              <w:numPr>
                <w:ilvl w:val="0"/>
                <w:numId w:val="0"/>
              </w:numPr>
              <w:ind w:left="3540" w:hanging="360"/>
              <w:rPr>
                <w:i/>
                <w:color w:val="000000"/>
              </w:rPr>
            </w:pPr>
            <w:r w:rsidRPr="004F7A4B">
              <w:rPr>
                <w:sz w:val="22"/>
              </w:rPr>
              <w:t>Sénégal</w:t>
            </w:r>
          </w:p>
        </w:tc>
      </w:tr>
      <w:tr w:rsidR="003C49B5" w:rsidTr="003C49B5">
        <w:tc>
          <w:tcPr>
            <w:tcW w:w="130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3C49B5" w:rsidRDefault="003C49B5" w:rsidP="003C49B5">
            <w:pPr>
              <w:keepNext/>
              <w:keepLines/>
              <w:spacing w:after="40" w:line="260" w:lineRule="exact"/>
              <w:rPr>
                <w:rFonts w:ascii="Arial" w:hAnsi="Arial" w:cs="Calibri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  Société</w:t>
            </w:r>
          </w:p>
        </w:tc>
        <w:tc>
          <w:tcPr>
            <w:tcW w:w="79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3C49B5" w:rsidRDefault="003C49B5" w:rsidP="003C49B5">
            <w:pPr>
              <w:pStyle w:val="PuceRouge"/>
              <w:keepLines/>
              <w:numPr>
                <w:ilvl w:val="0"/>
                <w:numId w:val="0"/>
              </w:numPr>
              <w:ind w:left="1416" w:hanging="360"/>
              <w:rPr>
                <w:i/>
              </w:rPr>
            </w:pPr>
            <w:r>
              <w:rPr>
                <w:rFonts w:cs="Calibri"/>
                <w:sz w:val="22"/>
                <w:szCs w:val="22"/>
              </w:rPr>
              <w:t>ISI (Institut Supérieur d’Informatique)</w:t>
            </w:r>
          </w:p>
        </w:tc>
      </w:tr>
      <w:tr w:rsidR="003C49B5" w:rsidTr="003C49B5">
        <w:tc>
          <w:tcPr>
            <w:tcW w:w="130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3C49B5" w:rsidRPr="007A3437" w:rsidRDefault="003C49B5" w:rsidP="003C49B5">
            <w:pPr>
              <w:keepNext/>
              <w:keepLines/>
              <w:spacing w:after="40" w:line="260" w:lineRule="exact"/>
              <w:rPr>
                <w:rFonts w:ascii="Arial" w:hAnsi="Arial" w:cs="Calibri"/>
                <w:b/>
              </w:rPr>
            </w:pPr>
            <w:r w:rsidRPr="007A3437">
              <w:rPr>
                <w:rFonts w:ascii="Arial" w:hAnsi="Arial"/>
                <w:b/>
                <w:i/>
                <w:sz w:val="20"/>
                <w:szCs w:val="20"/>
              </w:rPr>
              <w:t>Fonction</w:t>
            </w:r>
          </w:p>
        </w:tc>
        <w:tc>
          <w:tcPr>
            <w:tcW w:w="79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3C49B5" w:rsidRPr="007A3437" w:rsidRDefault="00C63D27" w:rsidP="00483CF8">
            <w:pPr>
              <w:pStyle w:val="PuceRouge"/>
              <w:keepLines/>
              <w:numPr>
                <w:ilvl w:val="0"/>
                <w:numId w:val="0"/>
              </w:numPr>
              <w:jc w:val="center"/>
            </w:pPr>
            <w:r w:rsidRPr="007A3437">
              <w:rPr>
                <w:rFonts w:cs="Calibri"/>
                <w:bCs w:val="0"/>
                <w:sz w:val="22"/>
                <w:szCs w:val="22"/>
              </w:rPr>
              <w:t>Professeur en Base de données ORACLE</w:t>
            </w:r>
            <w:r w:rsidR="004E31C5">
              <w:rPr>
                <w:rFonts w:cs="Calibri"/>
                <w:bCs w:val="0"/>
                <w:sz w:val="22"/>
                <w:szCs w:val="22"/>
              </w:rPr>
              <w:t xml:space="preserve"> / SQL Server</w:t>
            </w:r>
            <w:r>
              <w:rPr>
                <w:rFonts w:cs="Calibri"/>
                <w:bCs w:val="0"/>
                <w:sz w:val="22"/>
                <w:szCs w:val="22"/>
              </w:rPr>
              <w:t>,</w:t>
            </w:r>
            <w:r w:rsidRPr="007A3437">
              <w:rPr>
                <w:rFonts w:cs="Calibri"/>
                <w:bCs w:val="0"/>
                <w:sz w:val="22"/>
                <w:szCs w:val="22"/>
              </w:rPr>
              <w:t xml:space="preserve"> </w:t>
            </w:r>
            <w:r>
              <w:rPr>
                <w:rFonts w:cs="Calibri"/>
                <w:bCs w:val="0"/>
                <w:sz w:val="22"/>
                <w:szCs w:val="22"/>
              </w:rPr>
              <w:t>a</w:t>
            </w:r>
            <w:r w:rsidRPr="007A3437">
              <w:rPr>
                <w:rFonts w:cs="Calibri"/>
                <w:bCs w:val="0"/>
                <w:sz w:val="22"/>
                <w:szCs w:val="22"/>
              </w:rPr>
              <w:t>rchitectures des ordinateurs,  Algorithmique</w:t>
            </w:r>
            <w:r>
              <w:rPr>
                <w:rFonts w:cs="Calibri"/>
                <w:bCs w:val="0"/>
                <w:sz w:val="22"/>
                <w:szCs w:val="22"/>
              </w:rPr>
              <w:t>, PHP, Langage C</w:t>
            </w:r>
            <w:r w:rsidRPr="007A3437">
              <w:rPr>
                <w:rFonts w:cs="Calibri"/>
                <w:bCs w:val="0"/>
                <w:sz w:val="22"/>
                <w:szCs w:val="22"/>
              </w:rPr>
              <w:t xml:space="preserve"> et </w:t>
            </w:r>
            <w:r w:rsidR="004931B0" w:rsidRPr="007A3437">
              <w:rPr>
                <w:rFonts w:cs="Calibri"/>
                <w:bCs w:val="0"/>
                <w:sz w:val="22"/>
                <w:szCs w:val="22"/>
              </w:rPr>
              <w:t>WinDev</w:t>
            </w:r>
          </w:p>
        </w:tc>
      </w:tr>
    </w:tbl>
    <w:p w:rsidR="00596B67" w:rsidRDefault="00596B67" w:rsidP="00596B67">
      <w:pPr>
        <w:pBdr>
          <w:top w:val="single" w:sz="8" w:space="1" w:color="000000"/>
        </w:pBdr>
        <w:tabs>
          <w:tab w:val="left" w:pos="1950"/>
        </w:tabs>
        <w:rPr>
          <w:rFonts w:ascii="Arial" w:hAnsi="Arial" w:cs="Verdana"/>
          <w:sz w:val="20"/>
        </w:rPr>
      </w:pPr>
    </w:p>
    <w:tbl>
      <w:tblPr>
        <w:tblW w:w="9225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7869"/>
      </w:tblGrid>
      <w:tr w:rsidR="00596B67" w:rsidTr="00C63D27">
        <w:tc>
          <w:tcPr>
            <w:tcW w:w="1356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596B67" w:rsidRDefault="00596B67" w:rsidP="00D24FF2">
            <w:pPr>
              <w:keepNext/>
              <w:keepLines/>
              <w:tabs>
                <w:tab w:val="center" w:pos="639"/>
              </w:tabs>
              <w:spacing w:after="40" w:line="260" w:lineRule="exact"/>
              <w:jc w:val="center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Période </w:t>
            </w:r>
          </w:p>
        </w:tc>
        <w:tc>
          <w:tcPr>
            <w:tcW w:w="7869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596B67" w:rsidRPr="00707C2D" w:rsidRDefault="00596B67" w:rsidP="00A74A3F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</w:rPr>
            </w:pPr>
            <w:r w:rsidRPr="00707C2D">
              <w:rPr>
                <w:b/>
                <w:bCs/>
                <w:sz w:val="22"/>
              </w:rPr>
              <w:t xml:space="preserve">2009  à 2011 </w:t>
            </w:r>
          </w:p>
        </w:tc>
      </w:tr>
      <w:tr w:rsidR="00596B67" w:rsidTr="00C63D27">
        <w:tc>
          <w:tcPr>
            <w:tcW w:w="1356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596B67" w:rsidRDefault="00596B67" w:rsidP="00D24FF2">
            <w:pPr>
              <w:keepNext/>
              <w:keepLines/>
              <w:spacing w:after="40" w:line="260" w:lineRule="exact"/>
              <w:jc w:val="center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Pays </w:t>
            </w:r>
          </w:p>
        </w:tc>
        <w:tc>
          <w:tcPr>
            <w:tcW w:w="7869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596B67" w:rsidRPr="00707C2D" w:rsidRDefault="00596B67" w:rsidP="00D24FF2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</w:rPr>
            </w:pPr>
            <w:r w:rsidRPr="00707C2D">
              <w:rPr>
                <w:b/>
                <w:bCs/>
                <w:color w:val="auto"/>
                <w:sz w:val="22"/>
              </w:rPr>
              <w:t>Sénégal</w:t>
            </w:r>
          </w:p>
        </w:tc>
      </w:tr>
      <w:tr w:rsidR="00596B67" w:rsidTr="00C63D27">
        <w:tc>
          <w:tcPr>
            <w:tcW w:w="1356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596B67" w:rsidRDefault="00596B67" w:rsidP="00D24FF2">
            <w:pPr>
              <w:keepNext/>
              <w:keepLines/>
              <w:spacing w:after="40" w:line="260" w:lineRule="exac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Société </w:t>
            </w:r>
          </w:p>
        </w:tc>
        <w:tc>
          <w:tcPr>
            <w:tcW w:w="7869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596B67" w:rsidRPr="00707C2D" w:rsidRDefault="00596B67" w:rsidP="00D24FF2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i/>
                <w:sz w:val="22"/>
              </w:rPr>
            </w:pPr>
            <w:r w:rsidRPr="00707C2D">
              <w:rPr>
                <w:b/>
                <w:bCs/>
                <w:sz w:val="22"/>
              </w:rPr>
              <w:t>ADS (Agences des Aéroports Du Sénégal)</w:t>
            </w:r>
          </w:p>
        </w:tc>
      </w:tr>
      <w:tr w:rsidR="00596B67" w:rsidTr="00C63D27">
        <w:tc>
          <w:tcPr>
            <w:tcW w:w="1356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596B67" w:rsidRPr="00A74A3F" w:rsidRDefault="00596B67" w:rsidP="00A74A3F">
            <w:pPr>
              <w:keepNext/>
              <w:keepLines/>
              <w:spacing w:after="40" w:line="260" w:lineRule="exact"/>
              <w:jc w:val="center"/>
              <w:rPr>
                <w:rFonts w:ascii="Arial" w:hAnsi="Arial"/>
                <w:b/>
                <w:i/>
              </w:rPr>
            </w:pPr>
            <w:r w:rsidRPr="007A3437">
              <w:rPr>
                <w:rFonts w:ascii="Arial" w:hAnsi="Arial"/>
                <w:b/>
                <w:i/>
                <w:sz w:val="20"/>
                <w:szCs w:val="20"/>
              </w:rPr>
              <w:t>Fonction 1</w:t>
            </w:r>
          </w:p>
        </w:tc>
        <w:tc>
          <w:tcPr>
            <w:tcW w:w="7869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596B67" w:rsidRPr="00A74A3F" w:rsidRDefault="00596B67" w:rsidP="00A74A3F">
            <w:pPr>
              <w:pStyle w:val="PuceRouge"/>
              <w:keepLines/>
              <w:numPr>
                <w:ilvl w:val="0"/>
                <w:numId w:val="0"/>
              </w:numPr>
              <w:ind w:left="-708" w:hanging="360"/>
              <w:jc w:val="center"/>
              <w:rPr>
                <w:rFonts w:cs="Calibri"/>
                <w:sz w:val="22"/>
                <w:szCs w:val="22"/>
              </w:rPr>
            </w:pPr>
            <w:r w:rsidRPr="00707C2D">
              <w:rPr>
                <w:rFonts w:eastAsia="Calibri"/>
                <w:sz w:val="22"/>
              </w:rPr>
              <w:t xml:space="preserve"> </w:t>
            </w:r>
            <w:r w:rsidRPr="00707C2D">
              <w:rPr>
                <w:sz w:val="22"/>
              </w:rPr>
              <w:t>Technicien réseaux et assistant aux utilisateurs</w:t>
            </w:r>
          </w:p>
        </w:tc>
      </w:tr>
      <w:tr w:rsidR="00596B67" w:rsidTr="00C63D27">
        <w:tc>
          <w:tcPr>
            <w:tcW w:w="1356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596B67" w:rsidRPr="007A3437" w:rsidRDefault="00596B67" w:rsidP="00D24FF2">
            <w:pPr>
              <w:keepNext/>
              <w:keepLines/>
              <w:spacing w:after="40" w:line="260" w:lineRule="exact"/>
              <w:jc w:val="center"/>
              <w:rPr>
                <w:rFonts w:ascii="Arial" w:hAnsi="Arial"/>
                <w:b/>
                <w:i/>
              </w:rPr>
            </w:pPr>
            <w:r w:rsidRPr="007A3437">
              <w:rPr>
                <w:rFonts w:ascii="Arial" w:hAnsi="Arial"/>
                <w:b/>
                <w:i/>
                <w:sz w:val="20"/>
                <w:szCs w:val="20"/>
              </w:rPr>
              <w:t>Fonction 2</w:t>
            </w:r>
          </w:p>
          <w:p w:rsidR="00596B67" w:rsidRPr="007A3437" w:rsidRDefault="00596B67" w:rsidP="00D24FF2">
            <w:pPr>
              <w:keepNext/>
              <w:keepLines/>
              <w:spacing w:after="40" w:line="260" w:lineRule="exact"/>
              <w:jc w:val="center"/>
              <w:rPr>
                <w:rFonts w:ascii="Arial" w:hAnsi="Arial"/>
                <w:b/>
                <w:i/>
              </w:rPr>
            </w:pPr>
          </w:p>
          <w:p w:rsidR="00596B67" w:rsidRPr="007A3437" w:rsidRDefault="00596B67" w:rsidP="00D24FF2">
            <w:pPr>
              <w:keepNext/>
              <w:keepLines/>
              <w:spacing w:after="40" w:line="260" w:lineRule="exact"/>
              <w:jc w:val="center"/>
              <w:rPr>
                <w:rFonts w:ascii="Arial" w:hAnsi="Arial"/>
                <w:b/>
                <w:i/>
              </w:rPr>
            </w:pPr>
            <w:r w:rsidRPr="007A3437">
              <w:rPr>
                <w:rFonts w:ascii="Arial" w:hAnsi="Arial"/>
                <w:b/>
                <w:i/>
                <w:sz w:val="20"/>
                <w:szCs w:val="20"/>
              </w:rPr>
              <w:t>Réalisations</w:t>
            </w:r>
          </w:p>
          <w:p w:rsidR="00596B67" w:rsidRPr="007A3437" w:rsidRDefault="00596B67" w:rsidP="00D24FF2">
            <w:pPr>
              <w:keepNext/>
              <w:keepLines/>
              <w:spacing w:after="40" w:line="260" w:lineRule="exact"/>
              <w:jc w:val="center"/>
              <w:rPr>
                <w:rFonts w:ascii="Arial" w:hAnsi="Arial"/>
                <w:b/>
                <w:i/>
              </w:rPr>
            </w:pPr>
          </w:p>
          <w:p w:rsidR="00596B67" w:rsidRPr="007A3437" w:rsidRDefault="00596B67" w:rsidP="00D24FF2">
            <w:pPr>
              <w:keepNext/>
              <w:keepLines/>
              <w:spacing w:after="40" w:line="260" w:lineRule="exact"/>
              <w:jc w:val="center"/>
              <w:rPr>
                <w:rFonts w:ascii="Arial" w:hAnsi="Arial"/>
                <w:b/>
                <w:i/>
              </w:rPr>
            </w:pPr>
          </w:p>
          <w:p w:rsidR="00596B67" w:rsidRPr="007A3437" w:rsidRDefault="00596B67" w:rsidP="00D24FF2">
            <w:pPr>
              <w:keepNext/>
              <w:keepLines/>
              <w:spacing w:after="40" w:line="260" w:lineRule="exact"/>
              <w:jc w:val="center"/>
              <w:rPr>
                <w:rFonts w:ascii="Arial" w:hAnsi="Arial"/>
                <w:b/>
                <w:i/>
                <w:sz w:val="20"/>
                <w:szCs w:val="20"/>
              </w:rPr>
            </w:pPr>
          </w:p>
        </w:tc>
        <w:tc>
          <w:tcPr>
            <w:tcW w:w="7869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596B67" w:rsidRDefault="00596B67" w:rsidP="00D24FF2">
            <w:pPr>
              <w:pStyle w:val="PuceRouge"/>
              <w:keepLines/>
              <w:numPr>
                <w:ilvl w:val="0"/>
                <w:numId w:val="0"/>
              </w:numPr>
              <w:ind w:left="-708" w:hanging="360"/>
              <w:jc w:val="center"/>
              <w:rPr>
                <w:rFonts w:cs="Calibri"/>
                <w:sz w:val="22"/>
                <w:szCs w:val="22"/>
              </w:rPr>
            </w:pPr>
            <w:r w:rsidRPr="00707C2D">
              <w:rPr>
                <w:rFonts w:eastAsia="Calibri"/>
                <w:sz w:val="22"/>
              </w:rPr>
              <w:t xml:space="preserve"> </w:t>
            </w:r>
            <w:r w:rsidRPr="00707C2D">
              <w:rPr>
                <w:sz w:val="22"/>
              </w:rPr>
              <w:t>Développeur</w:t>
            </w:r>
          </w:p>
          <w:p w:rsidR="00596B67" w:rsidRDefault="00596B67" w:rsidP="00D24FF2">
            <w:pPr>
              <w:pStyle w:val="PuceRouge"/>
              <w:keepLines/>
              <w:numPr>
                <w:ilvl w:val="0"/>
                <w:numId w:val="0"/>
              </w:numPr>
              <w:jc w:val="center"/>
              <w:rPr>
                <w:rFonts w:cs="Calibri"/>
                <w:sz w:val="22"/>
                <w:szCs w:val="22"/>
              </w:rPr>
            </w:pPr>
          </w:p>
          <w:p w:rsidR="00596B67" w:rsidRDefault="00596B67" w:rsidP="00D24FF2">
            <w:pPr>
              <w:pStyle w:val="Russite"/>
              <w:numPr>
                <w:ilvl w:val="0"/>
                <w:numId w:val="6"/>
              </w:numPr>
              <w:spacing w:line="276" w:lineRule="auto"/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Étude, Conception et réalisation d’une application de gestion des infrastructures et des  équipements de toutes les plateformes aéroportuaires du SENEGAL</w:t>
            </w:r>
            <w:r>
              <w:rPr>
                <w:rFonts w:ascii="Arial" w:hAnsi="Arial"/>
                <w:b w:val="0"/>
                <w:sz w:val="22"/>
              </w:rPr>
              <w:t xml:space="preserve"> </w:t>
            </w:r>
          </w:p>
          <w:p w:rsidR="00596B67" w:rsidRPr="00BF7C05" w:rsidRDefault="00596B67" w:rsidP="00D24FF2">
            <w:pPr>
              <w:pStyle w:val="Russite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/>
                <w:b w:val="0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Réalisation d’une application de gestion de la facturation des banques    d’enregistrement. (PHP/MySQL)</w:t>
            </w:r>
          </w:p>
        </w:tc>
      </w:tr>
    </w:tbl>
    <w:p w:rsidR="00596B67" w:rsidRDefault="00596B67" w:rsidP="00596B67">
      <w:pPr>
        <w:pStyle w:val="Corpsdetexte"/>
        <w:rPr>
          <w:rFonts w:ascii="Arial" w:hAnsi="Arial"/>
        </w:rPr>
      </w:pPr>
    </w:p>
    <w:p w:rsidR="000C08D8" w:rsidRDefault="000C08D8">
      <w:pPr>
        <w:pBdr>
          <w:bottom w:val="single" w:sz="4" w:space="0" w:color="000000"/>
        </w:pBdr>
        <w:spacing w:line="276" w:lineRule="auto"/>
      </w:pPr>
      <w:r>
        <w:rPr>
          <w:rFonts w:ascii="Arial" w:hAnsi="Arial" w:cs="Verdana"/>
          <w:b/>
          <w:sz w:val="28"/>
          <w:szCs w:val="28"/>
        </w:rPr>
        <w:t>Spécialisations</w:t>
      </w:r>
    </w:p>
    <w:p w:rsidR="000C08D8" w:rsidRDefault="000C08D8">
      <w:pPr>
        <w:pStyle w:val="PuceRoseDtail"/>
        <w:numPr>
          <w:ilvl w:val="0"/>
          <w:numId w:val="0"/>
        </w:numPr>
      </w:pPr>
    </w:p>
    <w:p w:rsidR="000C08D8" w:rsidRDefault="000C08D8" w:rsidP="00C73830">
      <w:pPr>
        <w:pStyle w:val="PuceRoseDtail"/>
        <w:numPr>
          <w:ilvl w:val="0"/>
          <w:numId w:val="21"/>
        </w:numPr>
        <w:spacing w:line="276" w:lineRule="auto"/>
        <w:jc w:val="both"/>
        <w:rPr>
          <w:rFonts w:cs="Verdana"/>
          <w:sz w:val="22"/>
          <w:szCs w:val="22"/>
        </w:rPr>
      </w:pPr>
      <w:r>
        <w:rPr>
          <w:rFonts w:cs="Verdana"/>
          <w:b/>
          <w:sz w:val="24"/>
          <w:szCs w:val="24"/>
        </w:rPr>
        <w:t>Base de données</w:t>
      </w:r>
    </w:p>
    <w:p w:rsidR="000C08D8" w:rsidRDefault="000C08D8" w:rsidP="00C73830">
      <w:pPr>
        <w:pStyle w:val="PuceRoseDtail"/>
        <w:numPr>
          <w:ilvl w:val="0"/>
          <w:numId w:val="25"/>
        </w:numPr>
        <w:spacing w:line="276" w:lineRule="auto"/>
        <w:rPr>
          <w:rFonts w:cs="Verdana"/>
          <w:sz w:val="22"/>
          <w:szCs w:val="22"/>
        </w:rPr>
      </w:pPr>
      <w:r>
        <w:rPr>
          <w:rFonts w:cs="Verdana"/>
          <w:b/>
          <w:sz w:val="22"/>
          <w:szCs w:val="22"/>
        </w:rPr>
        <w:t>ORACLE</w:t>
      </w:r>
    </w:p>
    <w:p w:rsidR="000C08D8" w:rsidRDefault="000C08D8" w:rsidP="00C73830">
      <w:pPr>
        <w:pStyle w:val="PuceRoseDtail"/>
        <w:numPr>
          <w:ilvl w:val="0"/>
          <w:numId w:val="24"/>
        </w:numPr>
        <w:spacing w:line="276" w:lineRule="auto"/>
        <w:rPr>
          <w:rFonts w:cs="Verdana"/>
          <w:b/>
          <w:sz w:val="22"/>
          <w:szCs w:val="22"/>
        </w:rPr>
      </w:pPr>
      <w:r>
        <w:rPr>
          <w:rFonts w:cs="Verdana"/>
          <w:sz w:val="22"/>
          <w:szCs w:val="22"/>
        </w:rPr>
        <w:t xml:space="preserve">Administration </w:t>
      </w:r>
      <w:r w:rsidR="00A8040D">
        <w:rPr>
          <w:rFonts w:cs="Verdana"/>
          <w:sz w:val="22"/>
          <w:szCs w:val="22"/>
        </w:rPr>
        <w:t xml:space="preserve">Base de données </w:t>
      </w:r>
      <w:r>
        <w:rPr>
          <w:rFonts w:cs="Verdana"/>
          <w:sz w:val="22"/>
          <w:szCs w:val="22"/>
        </w:rPr>
        <w:t>Oracle</w:t>
      </w:r>
    </w:p>
    <w:p w:rsidR="000C08D8" w:rsidRDefault="000C08D8" w:rsidP="00C73830">
      <w:pPr>
        <w:pStyle w:val="PuceRoseDtail"/>
        <w:numPr>
          <w:ilvl w:val="0"/>
          <w:numId w:val="24"/>
        </w:numPr>
        <w:spacing w:line="276" w:lineRule="auto"/>
        <w:rPr>
          <w:rFonts w:cs="Verdana"/>
          <w:b/>
          <w:sz w:val="22"/>
          <w:szCs w:val="22"/>
        </w:rPr>
      </w:pPr>
      <w:r>
        <w:rPr>
          <w:rFonts w:cs="Verdana"/>
          <w:sz w:val="22"/>
          <w:szCs w:val="22"/>
        </w:rPr>
        <w:t xml:space="preserve">Configuration et gestion de </w:t>
      </w:r>
      <w:r w:rsidRPr="00740212">
        <w:rPr>
          <w:rFonts w:cs="Verdana"/>
          <w:b/>
          <w:sz w:val="22"/>
          <w:szCs w:val="22"/>
        </w:rPr>
        <w:t>RMAN</w:t>
      </w:r>
      <w:r>
        <w:rPr>
          <w:rFonts w:cs="Verdana"/>
          <w:sz w:val="22"/>
          <w:szCs w:val="22"/>
        </w:rPr>
        <w:t xml:space="preserve"> sous </w:t>
      </w:r>
      <w:r w:rsidRPr="00740212">
        <w:rPr>
          <w:rFonts w:cs="Verdana"/>
          <w:b/>
          <w:sz w:val="22"/>
          <w:szCs w:val="22"/>
        </w:rPr>
        <w:t>ORACLE</w:t>
      </w:r>
    </w:p>
    <w:p w:rsidR="000C08D8" w:rsidRDefault="000C08D8" w:rsidP="00C73830">
      <w:pPr>
        <w:pStyle w:val="PuceRoseDtail"/>
        <w:numPr>
          <w:ilvl w:val="0"/>
          <w:numId w:val="24"/>
        </w:numPr>
        <w:spacing w:line="276" w:lineRule="auto"/>
        <w:rPr>
          <w:rFonts w:cs="Verdana"/>
          <w:b/>
          <w:sz w:val="22"/>
          <w:szCs w:val="22"/>
        </w:rPr>
      </w:pPr>
      <w:r>
        <w:rPr>
          <w:rFonts w:cs="Verdana"/>
          <w:sz w:val="22"/>
          <w:szCs w:val="22"/>
        </w:rPr>
        <w:t xml:space="preserve">Configuration et gestion de </w:t>
      </w:r>
      <w:r w:rsidRPr="00740212">
        <w:rPr>
          <w:rFonts w:cs="Verdana"/>
          <w:b/>
          <w:sz w:val="22"/>
          <w:szCs w:val="22"/>
        </w:rPr>
        <w:t>Flashback</w:t>
      </w:r>
      <w:r>
        <w:rPr>
          <w:rFonts w:cs="Verdana"/>
          <w:sz w:val="22"/>
          <w:szCs w:val="22"/>
        </w:rPr>
        <w:t xml:space="preserve"> sous </w:t>
      </w:r>
      <w:r w:rsidRPr="00740212">
        <w:rPr>
          <w:rFonts w:cs="Verdana"/>
          <w:b/>
          <w:sz w:val="22"/>
          <w:szCs w:val="22"/>
        </w:rPr>
        <w:t>ORACLE</w:t>
      </w:r>
    </w:p>
    <w:p w:rsidR="000C08D8" w:rsidRDefault="000C08D8" w:rsidP="00C73830">
      <w:pPr>
        <w:pStyle w:val="PuceRoseDtail"/>
        <w:numPr>
          <w:ilvl w:val="0"/>
          <w:numId w:val="25"/>
        </w:numPr>
        <w:spacing w:line="276" w:lineRule="auto"/>
        <w:rPr>
          <w:rFonts w:cs="Verdana"/>
          <w:sz w:val="22"/>
          <w:szCs w:val="22"/>
        </w:rPr>
      </w:pPr>
      <w:r>
        <w:rPr>
          <w:rFonts w:cs="Verdana"/>
          <w:b/>
          <w:sz w:val="22"/>
          <w:szCs w:val="22"/>
        </w:rPr>
        <w:t>SQL SERVER</w:t>
      </w:r>
    </w:p>
    <w:p w:rsidR="000C08D8" w:rsidRPr="00740212" w:rsidRDefault="000C08D8" w:rsidP="00C73830">
      <w:pPr>
        <w:pStyle w:val="PuceRoseDtail"/>
        <w:numPr>
          <w:ilvl w:val="0"/>
          <w:numId w:val="23"/>
        </w:numPr>
        <w:spacing w:line="276" w:lineRule="auto"/>
        <w:rPr>
          <w:rFonts w:cs="Verdana"/>
          <w:b/>
          <w:sz w:val="22"/>
          <w:szCs w:val="22"/>
        </w:rPr>
      </w:pPr>
      <w:r>
        <w:rPr>
          <w:rFonts w:cs="Verdana"/>
          <w:sz w:val="22"/>
          <w:szCs w:val="22"/>
        </w:rPr>
        <w:t xml:space="preserve">Administration </w:t>
      </w:r>
      <w:r w:rsidRPr="00740212">
        <w:rPr>
          <w:rFonts w:cs="Verdana"/>
          <w:b/>
          <w:sz w:val="22"/>
          <w:szCs w:val="22"/>
        </w:rPr>
        <w:t>SQL SERVER (Database Engine)</w:t>
      </w:r>
    </w:p>
    <w:p w:rsidR="000C08D8" w:rsidRDefault="000C08D8">
      <w:pPr>
        <w:pStyle w:val="PuceRoseDtail"/>
        <w:numPr>
          <w:ilvl w:val="0"/>
          <w:numId w:val="0"/>
        </w:numPr>
        <w:spacing w:line="276" w:lineRule="auto"/>
        <w:ind w:left="648" w:hanging="288"/>
        <w:rPr>
          <w:rFonts w:cs="Verdana"/>
          <w:sz w:val="22"/>
          <w:szCs w:val="22"/>
        </w:rPr>
      </w:pPr>
    </w:p>
    <w:p w:rsidR="000C08D8" w:rsidRDefault="000C08D8" w:rsidP="00C73830">
      <w:pPr>
        <w:pStyle w:val="PuceRoseDtail"/>
        <w:numPr>
          <w:ilvl w:val="0"/>
          <w:numId w:val="21"/>
        </w:numPr>
        <w:spacing w:line="276" w:lineRule="auto"/>
        <w:rPr>
          <w:rFonts w:cs="Verdana"/>
          <w:b/>
          <w:sz w:val="22"/>
          <w:szCs w:val="22"/>
        </w:rPr>
      </w:pPr>
      <w:r>
        <w:rPr>
          <w:rFonts w:cs="Verdana"/>
          <w:b/>
          <w:sz w:val="22"/>
          <w:szCs w:val="22"/>
        </w:rPr>
        <w:t>Business Intelligence sous SQL SERVER</w:t>
      </w:r>
      <w:r w:rsidR="001070F6">
        <w:rPr>
          <w:rFonts w:cs="Verdana"/>
          <w:b/>
          <w:sz w:val="22"/>
          <w:szCs w:val="22"/>
        </w:rPr>
        <w:t xml:space="preserve"> </w:t>
      </w:r>
    </w:p>
    <w:p w:rsidR="00C73830" w:rsidRDefault="000C08D8" w:rsidP="00C73830">
      <w:pPr>
        <w:pStyle w:val="PuceRoseDtail"/>
        <w:numPr>
          <w:ilvl w:val="0"/>
          <w:numId w:val="22"/>
        </w:numPr>
        <w:spacing w:line="276" w:lineRule="auto"/>
        <w:rPr>
          <w:rFonts w:cs="Verdana"/>
          <w:b/>
          <w:sz w:val="22"/>
          <w:szCs w:val="22"/>
        </w:rPr>
      </w:pPr>
      <w:r>
        <w:rPr>
          <w:rFonts w:cs="Verdana"/>
          <w:sz w:val="22"/>
          <w:szCs w:val="22"/>
        </w:rPr>
        <w:t>Mise en place d’un Système décisionnel (</w:t>
      </w:r>
      <w:r w:rsidRPr="004931B0">
        <w:rPr>
          <w:rFonts w:cs="Verdana"/>
          <w:b/>
          <w:sz w:val="22"/>
          <w:szCs w:val="22"/>
        </w:rPr>
        <w:t>SQL Server Analysis</w:t>
      </w:r>
      <w:r w:rsidR="00C73830" w:rsidRPr="004931B0">
        <w:rPr>
          <w:rFonts w:cs="Verdana"/>
          <w:b/>
          <w:sz w:val="22"/>
          <w:szCs w:val="22"/>
        </w:rPr>
        <w:t xml:space="preserve"> </w:t>
      </w:r>
      <w:r w:rsidRPr="004931B0">
        <w:rPr>
          <w:rFonts w:cs="Verdana"/>
          <w:b/>
          <w:sz w:val="22"/>
          <w:szCs w:val="22"/>
        </w:rPr>
        <w:t>Services</w:t>
      </w:r>
      <w:r>
        <w:rPr>
          <w:rFonts w:cs="Verdana"/>
          <w:sz w:val="22"/>
          <w:szCs w:val="22"/>
        </w:rPr>
        <w:t>)</w:t>
      </w:r>
    </w:p>
    <w:p w:rsidR="000C08D8" w:rsidRPr="00C73830" w:rsidRDefault="000C08D8" w:rsidP="00C73830">
      <w:pPr>
        <w:pStyle w:val="PuceRoseDtail"/>
        <w:numPr>
          <w:ilvl w:val="0"/>
          <w:numId w:val="22"/>
        </w:numPr>
        <w:spacing w:line="276" w:lineRule="auto"/>
        <w:rPr>
          <w:rFonts w:cs="Verdana"/>
          <w:b/>
          <w:sz w:val="22"/>
          <w:szCs w:val="22"/>
        </w:rPr>
      </w:pPr>
      <w:r>
        <w:rPr>
          <w:rFonts w:cs="Verdana"/>
          <w:sz w:val="22"/>
          <w:szCs w:val="22"/>
        </w:rPr>
        <w:t>Expert ETL (</w:t>
      </w:r>
      <w:r w:rsidRPr="004931B0">
        <w:rPr>
          <w:rFonts w:cs="Verdana"/>
          <w:b/>
          <w:sz w:val="22"/>
          <w:szCs w:val="22"/>
        </w:rPr>
        <w:t>SQL Server Integration Services</w:t>
      </w:r>
      <w:r>
        <w:rPr>
          <w:rFonts w:cs="Verdana"/>
          <w:sz w:val="22"/>
          <w:szCs w:val="22"/>
        </w:rPr>
        <w:t>)</w:t>
      </w:r>
    </w:p>
    <w:p w:rsidR="000C08D8" w:rsidRPr="00170D1A" w:rsidRDefault="000C08D8" w:rsidP="00170D1A">
      <w:pPr>
        <w:pStyle w:val="PuceRoseDtail"/>
        <w:numPr>
          <w:ilvl w:val="0"/>
          <w:numId w:val="22"/>
        </w:numPr>
        <w:spacing w:line="276" w:lineRule="auto"/>
        <w:rPr>
          <w:rFonts w:cs="Verdana"/>
        </w:rPr>
      </w:pPr>
      <w:r>
        <w:rPr>
          <w:rFonts w:cs="Verdana"/>
          <w:sz w:val="22"/>
          <w:szCs w:val="22"/>
        </w:rPr>
        <w:t>Mise en Place d’un système de reports (</w:t>
      </w:r>
      <w:r w:rsidRPr="004931B0">
        <w:rPr>
          <w:rFonts w:cs="Verdana"/>
          <w:b/>
          <w:sz w:val="22"/>
          <w:szCs w:val="22"/>
        </w:rPr>
        <w:t>SQL Server Reporting Services</w:t>
      </w:r>
      <w:r>
        <w:rPr>
          <w:rFonts w:cs="Verdana"/>
          <w:sz w:val="22"/>
          <w:szCs w:val="22"/>
        </w:rPr>
        <w:t xml:space="preserve">) </w:t>
      </w:r>
    </w:p>
    <w:p w:rsidR="000C08D8" w:rsidRDefault="000C08D8">
      <w:pPr>
        <w:spacing w:line="276" w:lineRule="auto"/>
        <w:rPr>
          <w:rFonts w:ascii="Arial" w:hAnsi="Arial" w:cs="Verdana"/>
          <w:sz w:val="20"/>
          <w:szCs w:val="20"/>
        </w:rPr>
      </w:pPr>
    </w:p>
    <w:p w:rsidR="000C08D8" w:rsidRPr="001070F6" w:rsidRDefault="000C08D8" w:rsidP="00C73830">
      <w:pPr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rFonts w:ascii="Arial" w:hAnsi="Arial" w:cs="Verdana"/>
          <w:b/>
          <w:sz w:val="24"/>
          <w:szCs w:val="24"/>
        </w:rPr>
        <w:t>Développement d’Applications</w:t>
      </w:r>
      <w:r>
        <w:rPr>
          <w:rFonts w:ascii="Arial" w:hAnsi="Arial" w:cs="Verdana"/>
          <w:sz w:val="24"/>
          <w:szCs w:val="24"/>
        </w:rPr>
        <w:t xml:space="preserve"> : </w:t>
      </w:r>
    </w:p>
    <w:p w:rsidR="000C08D8" w:rsidRPr="007A3437" w:rsidRDefault="000C08D8" w:rsidP="00281CB1">
      <w:pPr>
        <w:numPr>
          <w:ilvl w:val="2"/>
          <w:numId w:val="19"/>
        </w:numPr>
        <w:spacing w:line="276" w:lineRule="auto"/>
        <w:rPr>
          <w:rFonts w:ascii="Arial" w:hAnsi="Arial" w:cs="Arial"/>
          <w:b/>
          <w:lang w:val="en-US"/>
        </w:rPr>
      </w:pPr>
      <w:r w:rsidRPr="004931B0">
        <w:rPr>
          <w:rFonts w:ascii="Arial" w:hAnsi="Arial" w:cs="Verdana"/>
          <w:lang w:val="en-US"/>
        </w:rPr>
        <w:t>Windows</w:t>
      </w:r>
      <w:r w:rsidR="00281CB1">
        <w:rPr>
          <w:rFonts w:ascii="Arial" w:hAnsi="Arial" w:cs="Verdana"/>
          <w:b/>
          <w:lang w:val="en-US"/>
        </w:rPr>
        <w:t xml:space="preserve"> </w:t>
      </w:r>
      <w:r w:rsidRPr="00BF7C05">
        <w:rPr>
          <w:rFonts w:ascii="Arial" w:hAnsi="Arial" w:cs="Verdana"/>
          <w:b/>
          <w:lang w:val="en-US"/>
        </w:rPr>
        <w:t>:</w:t>
      </w:r>
      <w:r w:rsidRPr="007A3437">
        <w:rPr>
          <w:rFonts w:ascii="Arial" w:hAnsi="Arial" w:cs="Verdana"/>
          <w:lang w:val="en-US"/>
        </w:rPr>
        <w:t xml:space="preserve"> </w:t>
      </w:r>
      <w:r w:rsidRPr="001070F6">
        <w:rPr>
          <w:rFonts w:ascii="Arial" w:hAnsi="Arial" w:cs="Verdana"/>
          <w:b/>
          <w:lang w:val="en-US"/>
        </w:rPr>
        <w:t>Java</w:t>
      </w:r>
      <w:r w:rsidRPr="007A3437">
        <w:rPr>
          <w:rFonts w:ascii="Arial" w:hAnsi="Arial" w:cs="Verdana"/>
          <w:lang w:val="en-US"/>
        </w:rPr>
        <w:t xml:space="preserve">, </w:t>
      </w:r>
      <w:r w:rsidR="00281CB1">
        <w:rPr>
          <w:rFonts w:ascii="Arial" w:hAnsi="Arial" w:cs="Verdana"/>
          <w:b/>
        </w:rPr>
        <w:t xml:space="preserve">WinDev </w:t>
      </w:r>
    </w:p>
    <w:p w:rsidR="001070F6" w:rsidRDefault="000C08D8" w:rsidP="00281CB1">
      <w:pPr>
        <w:numPr>
          <w:ilvl w:val="2"/>
          <w:numId w:val="19"/>
        </w:numPr>
        <w:spacing w:line="276" w:lineRule="auto"/>
        <w:rPr>
          <w:rFonts w:ascii="Arial" w:hAnsi="Arial" w:cs="Verdana"/>
        </w:rPr>
      </w:pPr>
      <w:r w:rsidRPr="004931B0">
        <w:rPr>
          <w:rFonts w:ascii="Arial" w:hAnsi="Arial" w:cs="Verdana"/>
        </w:rPr>
        <w:t>Web</w:t>
      </w:r>
      <w:r w:rsidR="00281CB1">
        <w:rPr>
          <w:rFonts w:ascii="Arial" w:hAnsi="Arial" w:cs="Verdana"/>
          <w:b/>
        </w:rPr>
        <w:t xml:space="preserve"> </w:t>
      </w:r>
      <w:r w:rsidRPr="00BF7C05">
        <w:rPr>
          <w:rFonts w:ascii="Arial" w:hAnsi="Arial" w:cs="Verdana"/>
          <w:b/>
        </w:rPr>
        <w:t>:</w:t>
      </w:r>
      <w:r>
        <w:rPr>
          <w:rFonts w:ascii="Arial" w:hAnsi="Arial" w:cs="Verdana"/>
        </w:rPr>
        <w:t xml:space="preserve"> </w:t>
      </w:r>
      <w:r w:rsidRPr="00281CB1">
        <w:rPr>
          <w:rFonts w:ascii="Arial" w:hAnsi="Arial" w:cs="Verdana"/>
          <w:b/>
        </w:rPr>
        <w:t>PHP,  J2EE</w:t>
      </w:r>
      <w:r w:rsidR="001070F6" w:rsidRPr="00281CB1">
        <w:rPr>
          <w:rFonts w:ascii="Arial" w:hAnsi="Arial" w:cs="Verdana"/>
          <w:b/>
        </w:rPr>
        <w:t>, WebD</w:t>
      </w:r>
      <w:r w:rsidR="00281CB1">
        <w:rPr>
          <w:rFonts w:ascii="Arial" w:hAnsi="Arial" w:cs="Verdana"/>
          <w:b/>
        </w:rPr>
        <w:t>ev</w:t>
      </w:r>
    </w:p>
    <w:p w:rsidR="00281CB1" w:rsidRPr="001070F6" w:rsidRDefault="00281CB1" w:rsidP="00281CB1">
      <w:pPr>
        <w:numPr>
          <w:ilvl w:val="2"/>
          <w:numId w:val="19"/>
        </w:numPr>
        <w:spacing w:line="276" w:lineRule="auto"/>
        <w:rPr>
          <w:rFonts w:ascii="Arial" w:hAnsi="Arial" w:cs="Verdana"/>
        </w:rPr>
      </w:pPr>
      <w:r w:rsidRPr="004931B0">
        <w:rPr>
          <w:rFonts w:ascii="Arial" w:hAnsi="Arial" w:cs="Verdana"/>
        </w:rPr>
        <w:t>Mobile</w:t>
      </w:r>
      <w:r>
        <w:rPr>
          <w:rFonts w:ascii="Arial" w:hAnsi="Arial" w:cs="Verdana"/>
          <w:b/>
        </w:rPr>
        <w:t xml:space="preserve"> : </w:t>
      </w:r>
      <w:r w:rsidR="00860265">
        <w:rPr>
          <w:rFonts w:ascii="Arial" w:hAnsi="Arial" w:cs="Verdana"/>
          <w:b/>
        </w:rPr>
        <w:t xml:space="preserve">Android , </w:t>
      </w:r>
      <w:r>
        <w:rPr>
          <w:rFonts w:ascii="Arial" w:hAnsi="Arial" w:cs="Verdana"/>
          <w:b/>
        </w:rPr>
        <w:t>WinDev Mobile</w:t>
      </w:r>
    </w:p>
    <w:p w:rsidR="000C08D8" w:rsidRDefault="000C08D8">
      <w:pPr>
        <w:spacing w:line="276" w:lineRule="auto"/>
        <w:ind w:left="142" w:firstLine="142"/>
      </w:pPr>
    </w:p>
    <w:p w:rsidR="000C08D8" w:rsidRPr="001070F6" w:rsidRDefault="000C08D8" w:rsidP="00C73830">
      <w:pPr>
        <w:numPr>
          <w:ilvl w:val="0"/>
          <w:numId w:val="21"/>
        </w:numPr>
        <w:spacing w:line="276" w:lineRule="auto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Conception et Analyse</w:t>
      </w:r>
    </w:p>
    <w:p w:rsidR="000C08D8" w:rsidRDefault="000C08D8">
      <w:pPr>
        <w:numPr>
          <w:ilvl w:val="0"/>
          <w:numId w:val="15"/>
        </w:numPr>
        <w:spacing w:line="276" w:lineRule="auto"/>
        <w:ind w:left="850" w:firstLine="566"/>
        <w:rPr>
          <w:rFonts w:ascii="Arial" w:hAnsi="Arial" w:cs="Verdana"/>
        </w:rPr>
      </w:pPr>
      <w:r>
        <w:rPr>
          <w:rFonts w:ascii="Arial" w:hAnsi="Arial" w:cs="Verdana"/>
        </w:rPr>
        <w:t>UML, MERISE</w:t>
      </w:r>
    </w:p>
    <w:p w:rsidR="001070F6" w:rsidRDefault="001070F6" w:rsidP="001070F6">
      <w:pPr>
        <w:spacing w:line="276" w:lineRule="auto"/>
        <w:rPr>
          <w:rFonts w:ascii="Arial" w:hAnsi="Arial" w:cs="Verdana"/>
        </w:rPr>
      </w:pPr>
    </w:p>
    <w:p w:rsidR="001070F6" w:rsidRDefault="001070F6" w:rsidP="001070F6">
      <w:pPr>
        <w:spacing w:line="276" w:lineRule="auto"/>
        <w:rPr>
          <w:rFonts w:ascii="Arial" w:hAnsi="Arial" w:cs="Verdana"/>
          <w:sz w:val="20"/>
        </w:rPr>
      </w:pPr>
      <w:r>
        <w:rPr>
          <w:rFonts w:ascii="Arial" w:hAnsi="Arial" w:cs="Verdana"/>
          <w:b/>
          <w:sz w:val="28"/>
          <w:szCs w:val="28"/>
        </w:rPr>
        <w:lastRenderedPageBreak/>
        <w:t>FORMATIONS ET DECORATIONS COMPLEMENTAIRES</w:t>
      </w:r>
    </w:p>
    <w:p w:rsidR="001070F6" w:rsidRDefault="001070F6" w:rsidP="001070F6">
      <w:pPr>
        <w:pBdr>
          <w:top w:val="single" w:sz="8" w:space="1" w:color="000000"/>
        </w:pBd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Verdana"/>
          <w:sz w:val="20"/>
        </w:rPr>
        <w:tab/>
      </w:r>
    </w:p>
    <w:p w:rsidR="001070F6" w:rsidRPr="00860265" w:rsidRDefault="001070F6" w:rsidP="00860265">
      <w:pPr>
        <w:pStyle w:val="NormalWeb"/>
        <w:numPr>
          <w:ilvl w:val="0"/>
          <w:numId w:val="7"/>
        </w:numPr>
        <w:tabs>
          <w:tab w:val="clear" w:pos="1854"/>
          <w:tab w:val="num" w:pos="12"/>
        </w:tabs>
        <w:spacing w:before="120" w:after="120" w:line="276" w:lineRule="auto"/>
        <w:ind w:left="568" w:hanging="142"/>
        <w:rPr>
          <w:rFonts w:ascii="Arial" w:hAnsi="Arial" w:cs="Arial"/>
          <w:b/>
          <w:sz w:val="22"/>
          <w:szCs w:val="22"/>
          <w:lang w:val="fr-FR"/>
        </w:rPr>
      </w:pPr>
      <w:r>
        <w:rPr>
          <w:rFonts w:ascii="Arial" w:hAnsi="Arial" w:cs="Arial"/>
          <w:b/>
          <w:sz w:val="22"/>
          <w:szCs w:val="22"/>
          <w:lang w:val="fr-FR"/>
        </w:rPr>
        <w:t>Modules d’anglais suivi au BSI (British Senegale</w:t>
      </w:r>
      <w:r w:rsidR="00281CB1">
        <w:rPr>
          <w:rFonts w:ascii="Arial" w:hAnsi="Arial" w:cs="Arial"/>
          <w:b/>
          <w:sz w:val="22"/>
          <w:szCs w:val="22"/>
          <w:lang w:val="fr-FR"/>
        </w:rPr>
        <w:t xml:space="preserve">se </w:t>
      </w:r>
      <w:r>
        <w:rPr>
          <w:rFonts w:ascii="Arial" w:hAnsi="Arial" w:cs="Arial"/>
          <w:b/>
          <w:sz w:val="22"/>
          <w:szCs w:val="22"/>
          <w:lang w:val="fr-FR"/>
        </w:rPr>
        <w:t>Institute)</w:t>
      </w:r>
    </w:p>
    <w:p w:rsidR="000C08D8" w:rsidRPr="009A0319" w:rsidRDefault="000C08D8">
      <w:pPr>
        <w:pStyle w:val="PuceRouge"/>
        <w:keepLines/>
        <w:numPr>
          <w:ilvl w:val="0"/>
          <w:numId w:val="0"/>
        </w:numPr>
        <w:ind w:hanging="360"/>
        <w:rPr>
          <w:rFonts w:cs="Calibri"/>
          <w:sz w:val="30"/>
          <w:szCs w:val="30"/>
          <w:u w:val="single"/>
        </w:rPr>
      </w:pPr>
      <w:r w:rsidRPr="009A0319">
        <w:rPr>
          <w:rFonts w:cs="Calibri"/>
          <w:sz w:val="30"/>
          <w:szCs w:val="30"/>
          <w:u w:val="single"/>
        </w:rPr>
        <w:t>Projets et Applications Réalisés</w:t>
      </w:r>
    </w:p>
    <w:p w:rsidR="001070F6" w:rsidRDefault="001070F6">
      <w:pPr>
        <w:pStyle w:val="PuceRouge"/>
        <w:keepLines/>
        <w:numPr>
          <w:ilvl w:val="0"/>
          <w:numId w:val="0"/>
        </w:numPr>
        <w:ind w:hanging="360"/>
        <w:rPr>
          <w:rFonts w:cs="Calibri"/>
          <w:sz w:val="30"/>
          <w:szCs w:val="30"/>
        </w:rPr>
      </w:pPr>
    </w:p>
    <w:tbl>
      <w:tblPr>
        <w:tblW w:w="9436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8011"/>
      </w:tblGrid>
      <w:tr w:rsidR="001070F6" w:rsidTr="009C52A9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1070F6" w:rsidRDefault="00281CB1" w:rsidP="009C52A9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>Année</w:t>
            </w:r>
            <w:r w:rsidR="001070F6">
              <w:rPr>
                <w:rFonts w:ascii="Arial" w:hAnsi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1070F6" w:rsidRDefault="00860265" w:rsidP="009C52A9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2018</w:t>
            </w:r>
          </w:p>
        </w:tc>
      </w:tr>
      <w:tr w:rsidR="001070F6" w:rsidTr="009C52A9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1070F6" w:rsidRDefault="001070F6" w:rsidP="009C52A9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Pays 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1070F6" w:rsidRDefault="001070F6" w:rsidP="009C52A9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Sénégal (Expresso Telecom)</w:t>
            </w:r>
          </w:p>
        </w:tc>
      </w:tr>
      <w:tr w:rsidR="001070F6" w:rsidTr="009C52A9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1070F6" w:rsidRDefault="001070F6" w:rsidP="009C52A9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>Projet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1070F6" w:rsidRDefault="001070F6" w:rsidP="00860265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Plateforme USSD </w:t>
            </w:r>
            <w:r w:rsidR="00860265"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JOKKO Expresso</w:t>
            </w: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 (*</w:t>
            </w:r>
            <w:r w:rsidR="00860265"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11</w:t>
            </w: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#)</w:t>
            </w:r>
          </w:p>
        </w:tc>
      </w:tr>
      <w:tr w:rsidR="001070F6" w:rsidTr="00860265">
        <w:trPr>
          <w:trHeight w:val="857"/>
        </w:trPr>
        <w:tc>
          <w:tcPr>
            <w:tcW w:w="1425" w:type="dxa"/>
            <w:tcBorders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1070F6" w:rsidRDefault="001070F6" w:rsidP="009C52A9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Fonction</w:t>
            </w:r>
          </w:p>
          <w:p w:rsidR="001070F6" w:rsidRDefault="001070F6" w:rsidP="009C52A9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Missions</w:t>
            </w:r>
          </w:p>
          <w:p w:rsidR="001070F6" w:rsidRDefault="001070F6" w:rsidP="009C52A9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</w:p>
        </w:tc>
        <w:tc>
          <w:tcPr>
            <w:tcW w:w="8011" w:type="dxa"/>
            <w:tcBorders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1070F6" w:rsidRDefault="001070F6" w:rsidP="009C52A9">
            <w:pPr>
              <w:pStyle w:val="PuceGrise"/>
              <w:numPr>
                <w:ilvl w:val="0"/>
                <w:numId w:val="0"/>
              </w:numPr>
              <w:jc w:val="center"/>
              <w:rPr>
                <w:rFonts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Développeur</w:t>
            </w:r>
          </w:p>
          <w:p w:rsidR="001070F6" w:rsidRDefault="001070F6" w:rsidP="00A8040D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rFonts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en-US"/>
              </w:rPr>
              <w:t xml:space="preserve">Développement d’une plateforme </w:t>
            </w:r>
            <w:r w:rsidR="00281CB1">
              <w:rPr>
                <w:rFonts w:cs="Times New Roman"/>
                <w:color w:val="auto"/>
                <w:sz w:val="22"/>
                <w:szCs w:val="22"/>
                <w:lang w:eastAsia="en-US"/>
              </w:rPr>
              <w:t xml:space="preserve">USSD permettant aux clients Expresso </w:t>
            </w:r>
            <w:r w:rsidR="00A8040D">
              <w:rPr>
                <w:rFonts w:cs="Times New Roman"/>
                <w:color w:val="auto"/>
                <w:sz w:val="22"/>
                <w:szCs w:val="22"/>
                <w:lang w:eastAsia="en-US"/>
              </w:rPr>
              <w:t>d’activer les packages JOKKO ILLIMIX d’Expresso</w:t>
            </w:r>
          </w:p>
        </w:tc>
      </w:tr>
    </w:tbl>
    <w:p w:rsidR="00281CB1" w:rsidRDefault="00281CB1">
      <w:pPr>
        <w:pStyle w:val="PuceRouge"/>
        <w:keepLines/>
        <w:numPr>
          <w:ilvl w:val="0"/>
          <w:numId w:val="0"/>
        </w:numPr>
        <w:ind w:hanging="360"/>
        <w:rPr>
          <w:rFonts w:cs="Calibri"/>
          <w:sz w:val="30"/>
          <w:szCs w:val="30"/>
        </w:rPr>
      </w:pPr>
    </w:p>
    <w:tbl>
      <w:tblPr>
        <w:tblW w:w="9436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8011"/>
      </w:tblGrid>
      <w:tr w:rsidR="00860265" w:rsidTr="002E0F9E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860265" w:rsidRDefault="00860265" w:rsidP="002E0F9E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Année 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860265" w:rsidRDefault="00860265" w:rsidP="002E0F9E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2017</w:t>
            </w:r>
          </w:p>
        </w:tc>
      </w:tr>
      <w:tr w:rsidR="00860265" w:rsidTr="002E0F9E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860265" w:rsidRDefault="00860265" w:rsidP="002E0F9E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Pays 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860265" w:rsidRDefault="00860265" w:rsidP="002E0F9E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Sénégal (Expresso Telecom)</w:t>
            </w:r>
          </w:p>
        </w:tc>
      </w:tr>
      <w:tr w:rsidR="00860265" w:rsidTr="002E0F9E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860265" w:rsidRDefault="00860265" w:rsidP="002E0F9E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>Projet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860265" w:rsidRDefault="00860265" w:rsidP="002E0F9E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Plateforme USSD Loyalty (*700#)</w:t>
            </w:r>
          </w:p>
        </w:tc>
      </w:tr>
      <w:tr w:rsidR="00860265" w:rsidTr="002E0F9E">
        <w:trPr>
          <w:trHeight w:val="857"/>
        </w:trPr>
        <w:tc>
          <w:tcPr>
            <w:tcW w:w="1425" w:type="dxa"/>
            <w:tcBorders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860265" w:rsidRDefault="00860265" w:rsidP="002E0F9E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Fonction</w:t>
            </w:r>
          </w:p>
          <w:p w:rsidR="00860265" w:rsidRDefault="00860265" w:rsidP="002E0F9E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Missions</w:t>
            </w:r>
          </w:p>
          <w:p w:rsidR="00860265" w:rsidRDefault="00860265" w:rsidP="002E0F9E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</w:p>
        </w:tc>
        <w:tc>
          <w:tcPr>
            <w:tcW w:w="8011" w:type="dxa"/>
            <w:tcBorders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860265" w:rsidRDefault="00860265" w:rsidP="002E0F9E">
            <w:pPr>
              <w:pStyle w:val="PuceGrise"/>
              <w:numPr>
                <w:ilvl w:val="0"/>
                <w:numId w:val="0"/>
              </w:numPr>
              <w:jc w:val="center"/>
              <w:rPr>
                <w:rFonts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Développeur</w:t>
            </w:r>
          </w:p>
          <w:p w:rsidR="00860265" w:rsidRDefault="00860265" w:rsidP="002E0F9E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rFonts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en-US"/>
              </w:rPr>
              <w:t xml:space="preserve">Développement d’une plateforme USSD permettant aux clients Expresso de consommer leurs point de fidélité en activant des forfaits voix, données et mixtes </w:t>
            </w:r>
          </w:p>
        </w:tc>
      </w:tr>
    </w:tbl>
    <w:p w:rsidR="00860265" w:rsidRDefault="00860265">
      <w:pPr>
        <w:pStyle w:val="PuceRouge"/>
        <w:keepLines/>
        <w:numPr>
          <w:ilvl w:val="0"/>
          <w:numId w:val="0"/>
        </w:numPr>
        <w:ind w:hanging="360"/>
        <w:rPr>
          <w:rFonts w:cs="Calibri"/>
          <w:sz w:val="30"/>
          <w:szCs w:val="30"/>
        </w:rPr>
      </w:pPr>
    </w:p>
    <w:tbl>
      <w:tblPr>
        <w:tblW w:w="9436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8011"/>
      </w:tblGrid>
      <w:tr w:rsidR="00281CB1" w:rsidTr="009C52A9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281CB1" w:rsidRDefault="00281CB1" w:rsidP="009C52A9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Année 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281CB1" w:rsidRDefault="00281CB1" w:rsidP="009C52A9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2016</w:t>
            </w:r>
          </w:p>
        </w:tc>
      </w:tr>
      <w:tr w:rsidR="00281CB1" w:rsidTr="009C52A9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281CB1" w:rsidRDefault="00281CB1" w:rsidP="009C52A9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Pays 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281CB1" w:rsidRDefault="00281CB1" w:rsidP="009C52A9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Sénégal (Expresso Telecom)</w:t>
            </w:r>
          </w:p>
        </w:tc>
      </w:tr>
      <w:tr w:rsidR="00281CB1" w:rsidTr="009C52A9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281CB1" w:rsidRDefault="00281CB1" w:rsidP="009C52A9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>Projet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281CB1" w:rsidRDefault="00281CB1" w:rsidP="00216D8A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DBA Check </w:t>
            </w:r>
            <w:r w:rsidR="00216D8A"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and Risk </w:t>
            </w: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SMS</w:t>
            </w:r>
          </w:p>
        </w:tc>
      </w:tr>
      <w:tr w:rsidR="00281CB1" w:rsidTr="00860265">
        <w:trPr>
          <w:trHeight w:val="847"/>
        </w:trPr>
        <w:tc>
          <w:tcPr>
            <w:tcW w:w="1425" w:type="dxa"/>
            <w:tcBorders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281CB1" w:rsidRDefault="00281CB1" w:rsidP="009C52A9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Fonction</w:t>
            </w:r>
          </w:p>
          <w:p w:rsidR="00281CB1" w:rsidRDefault="00281CB1" w:rsidP="009C52A9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Missions</w:t>
            </w:r>
          </w:p>
          <w:p w:rsidR="00281CB1" w:rsidRDefault="00281CB1" w:rsidP="009C52A9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</w:p>
        </w:tc>
        <w:tc>
          <w:tcPr>
            <w:tcW w:w="8011" w:type="dxa"/>
            <w:tcBorders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281CB1" w:rsidRDefault="00216D8A" w:rsidP="009C52A9">
            <w:pPr>
              <w:pStyle w:val="PuceGrise"/>
              <w:numPr>
                <w:ilvl w:val="0"/>
                <w:numId w:val="0"/>
              </w:numPr>
              <w:jc w:val="center"/>
              <w:rPr>
                <w:rFonts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DBA | </w:t>
            </w:r>
            <w:r w:rsidR="00281CB1"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Développeur</w:t>
            </w:r>
          </w:p>
          <w:p w:rsidR="00281CB1" w:rsidRDefault="00216D8A" w:rsidP="00216D8A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rFonts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en-US"/>
              </w:rPr>
              <w:t xml:space="preserve">Développement d’un service Windows qui permet de monitorer les Tablespaces en envoyant des alertes sms </w:t>
            </w:r>
          </w:p>
        </w:tc>
      </w:tr>
    </w:tbl>
    <w:p w:rsidR="004528F3" w:rsidRDefault="004528F3" w:rsidP="00281CB1">
      <w:pPr>
        <w:pStyle w:val="PuceRouge"/>
        <w:keepLines/>
        <w:numPr>
          <w:ilvl w:val="0"/>
          <w:numId w:val="0"/>
        </w:numPr>
        <w:rPr>
          <w:rFonts w:cs="Calibri"/>
          <w:sz w:val="30"/>
          <w:szCs w:val="30"/>
        </w:rPr>
      </w:pPr>
    </w:p>
    <w:tbl>
      <w:tblPr>
        <w:tblW w:w="9436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8011"/>
      </w:tblGrid>
      <w:tr w:rsidR="00E72854" w:rsidTr="00176EEA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E72854" w:rsidRDefault="00E72854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Date 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E72854" w:rsidRDefault="004843E9" w:rsidP="004843E9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2015</w:t>
            </w:r>
          </w:p>
        </w:tc>
      </w:tr>
      <w:tr w:rsidR="00E72854" w:rsidTr="00176EEA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E72854" w:rsidRDefault="00E72854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Pays 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E72854" w:rsidRDefault="00E72854" w:rsidP="00176EEA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Sénégal (Expresso Telecom)</w:t>
            </w:r>
          </w:p>
        </w:tc>
      </w:tr>
      <w:tr w:rsidR="00E72854" w:rsidTr="00176EEA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E72854" w:rsidRDefault="00E72854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>Projet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E72854" w:rsidRDefault="00E72854" w:rsidP="00E72854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Plateforme Web SMS</w:t>
            </w:r>
          </w:p>
        </w:tc>
      </w:tr>
      <w:tr w:rsidR="00E72854" w:rsidTr="00860265">
        <w:trPr>
          <w:trHeight w:val="787"/>
        </w:trPr>
        <w:tc>
          <w:tcPr>
            <w:tcW w:w="1425" w:type="dxa"/>
            <w:tcBorders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E72854" w:rsidRDefault="00E72854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Fonction</w:t>
            </w:r>
          </w:p>
          <w:p w:rsidR="00E72854" w:rsidRDefault="00E72854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Missions</w:t>
            </w:r>
          </w:p>
          <w:p w:rsidR="00E72854" w:rsidRDefault="00E72854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</w:p>
        </w:tc>
        <w:tc>
          <w:tcPr>
            <w:tcW w:w="8011" w:type="dxa"/>
            <w:tcBorders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E72854" w:rsidRDefault="00E72854" w:rsidP="00176EEA">
            <w:pPr>
              <w:pStyle w:val="PuceGrise"/>
              <w:numPr>
                <w:ilvl w:val="0"/>
                <w:numId w:val="0"/>
              </w:numPr>
              <w:jc w:val="center"/>
              <w:rPr>
                <w:rFonts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Développeur</w:t>
            </w:r>
          </w:p>
          <w:p w:rsidR="00E72854" w:rsidRDefault="004843E9" w:rsidP="004843E9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rFonts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en-US"/>
              </w:rPr>
              <w:t xml:space="preserve">Développement d’une plateforme Web </w:t>
            </w:r>
            <w:r w:rsidR="00E72854">
              <w:rPr>
                <w:rFonts w:cs="Times New Roman"/>
                <w:color w:val="auto"/>
                <w:sz w:val="22"/>
                <w:szCs w:val="22"/>
                <w:lang w:eastAsia="en-US"/>
              </w:rPr>
              <w:t>avec la technologie PHP utilisant des web services REST et une base de données  MYSQL.</w:t>
            </w:r>
          </w:p>
        </w:tc>
      </w:tr>
    </w:tbl>
    <w:p w:rsidR="004528F3" w:rsidRDefault="004528F3">
      <w:pPr>
        <w:pStyle w:val="PuceRouge"/>
        <w:keepLines/>
        <w:numPr>
          <w:ilvl w:val="0"/>
          <w:numId w:val="0"/>
        </w:numPr>
        <w:ind w:hanging="360"/>
        <w:rPr>
          <w:rFonts w:cs="Verdana"/>
          <w:sz w:val="22"/>
          <w:szCs w:val="22"/>
        </w:rPr>
      </w:pPr>
    </w:p>
    <w:tbl>
      <w:tblPr>
        <w:tblW w:w="9436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8011"/>
      </w:tblGrid>
      <w:tr w:rsidR="00E72854" w:rsidTr="00176EEA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E72854" w:rsidRDefault="00E72854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Date 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E72854" w:rsidRDefault="004843E9" w:rsidP="004843E9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2015</w:t>
            </w:r>
          </w:p>
        </w:tc>
      </w:tr>
      <w:tr w:rsidR="00E72854" w:rsidTr="00176EEA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E72854" w:rsidRDefault="00E72854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Pays 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E72854" w:rsidRDefault="00E72854" w:rsidP="00176EEA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Sénégal (Expresso Telecom)</w:t>
            </w:r>
          </w:p>
        </w:tc>
      </w:tr>
      <w:tr w:rsidR="00E72854" w:rsidTr="00176EEA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E72854" w:rsidRDefault="00E72854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>Projet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E72854" w:rsidRDefault="00E72854" w:rsidP="00E72854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Plateforme Web Light-CRM</w:t>
            </w:r>
          </w:p>
        </w:tc>
      </w:tr>
      <w:tr w:rsidR="00E72854" w:rsidTr="00860265">
        <w:trPr>
          <w:trHeight w:val="705"/>
        </w:trPr>
        <w:tc>
          <w:tcPr>
            <w:tcW w:w="1425" w:type="dxa"/>
            <w:tcBorders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E72854" w:rsidRDefault="00E72854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Fonction</w:t>
            </w:r>
          </w:p>
          <w:p w:rsidR="00E72854" w:rsidRDefault="00E72854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Missions</w:t>
            </w:r>
          </w:p>
          <w:p w:rsidR="00E72854" w:rsidRDefault="00E72854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</w:p>
        </w:tc>
        <w:tc>
          <w:tcPr>
            <w:tcW w:w="8011" w:type="dxa"/>
            <w:tcBorders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E72854" w:rsidRDefault="00E72854" w:rsidP="00176EEA">
            <w:pPr>
              <w:pStyle w:val="PuceGrise"/>
              <w:numPr>
                <w:ilvl w:val="0"/>
                <w:numId w:val="0"/>
              </w:numPr>
              <w:jc w:val="center"/>
              <w:rPr>
                <w:rFonts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Développeur</w:t>
            </w:r>
          </w:p>
          <w:p w:rsidR="00E72854" w:rsidRDefault="00E72854" w:rsidP="004843E9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rFonts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en-US"/>
              </w:rPr>
              <w:t xml:space="preserve">Développement d’une </w:t>
            </w:r>
            <w:r w:rsidR="00AC4EF5">
              <w:rPr>
                <w:rFonts w:cs="Times New Roman"/>
                <w:color w:val="auto"/>
                <w:sz w:val="22"/>
                <w:szCs w:val="22"/>
                <w:lang w:eastAsia="en-US"/>
              </w:rPr>
              <w:t>plateforme</w:t>
            </w:r>
            <w:r>
              <w:rPr>
                <w:rFonts w:cs="Times New Roman"/>
                <w:color w:val="auto"/>
                <w:sz w:val="22"/>
                <w:szCs w:val="22"/>
                <w:lang w:eastAsia="en-US"/>
              </w:rPr>
              <w:t xml:space="preserve"> Web </w:t>
            </w:r>
            <w:r w:rsidR="00AC4EF5">
              <w:rPr>
                <w:rFonts w:cs="Times New Roman"/>
                <w:color w:val="auto"/>
                <w:sz w:val="22"/>
                <w:szCs w:val="22"/>
                <w:lang w:eastAsia="en-US"/>
              </w:rPr>
              <w:t>en WEBDEV</w:t>
            </w:r>
            <w:r>
              <w:rPr>
                <w:rFonts w:cs="Times New Roman"/>
                <w:color w:val="auto"/>
                <w:sz w:val="22"/>
                <w:szCs w:val="22"/>
                <w:lang w:eastAsia="en-US"/>
              </w:rPr>
              <w:t xml:space="preserve"> </w:t>
            </w:r>
            <w:r w:rsidR="00AC4EF5">
              <w:rPr>
                <w:rFonts w:cs="Times New Roman"/>
                <w:color w:val="auto"/>
                <w:sz w:val="22"/>
                <w:szCs w:val="22"/>
                <w:lang w:eastAsia="en-US"/>
              </w:rPr>
              <w:t>destiné aux entreprises pour l’envoi en masse de SMS. (Utilisation du protocole SMPP)</w:t>
            </w:r>
          </w:p>
        </w:tc>
      </w:tr>
    </w:tbl>
    <w:p w:rsidR="004528F3" w:rsidRDefault="004528F3">
      <w:pPr>
        <w:pBdr>
          <w:top w:val="single" w:sz="8" w:space="1" w:color="000000"/>
        </w:pBdr>
        <w:tabs>
          <w:tab w:val="left" w:pos="1950"/>
        </w:tabs>
        <w:rPr>
          <w:rFonts w:ascii="Arial" w:hAnsi="Arial" w:cs="Verdana"/>
          <w:b/>
        </w:rPr>
      </w:pPr>
    </w:p>
    <w:tbl>
      <w:tblPr>
        <w:tblW w:w="9436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8011"/>
      </w:tblGrid>
      <w:tr w:rsidR="00AC4EF5" w:rsidTr="00176EEA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AC4EF5" w:rsidRDefault="00AC4EF5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lastRenderedPageBreak/>
              <w:t xml:space="preserve">Date 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AC4EF5" w:rsidRDefault="00AC4EF5" w:rsidP="00176EEA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2010</w:t>
            </w:r>
          </w:p>
        </w:tc>
      </w:tr>
      <w:tr w:rsidR="00AC4EF5" w:rsidTr="00176EEA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AC4EF5" w:rsidRDefault="00AC4EF5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 xml:space="preserve">Pays 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AC4EF5" w:rsidRDefault="00AC4EF5" w:rsidP="00176EEA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Sénégal (Expresso Telecom)</w:t>
            </w:r>
          </w:p>
        </w:tc>
      </w:tr>
      <w:tr w:rsidR="00AC4EF5" w:rsidTr="00176EEA">
        <w:tc>
          <w:tcPr>
            <w:tcW w:w="1425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AC4EF5" w:rsidRDefault="00AC4EF5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>Projet</w:t>
            </w:r>
          </w:p>
        </w:tc>
        <w:tc>
          <w:tcPr>
            <w:tcW w:w="8011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AC4EF5" w:rsidRDefault="00AC4EF5" w:rsidP="00805339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 xml:space="preserve">Plateforme Web de gestion des </w:t>
            </w:r>
            <w:r w:rsidR="00805339"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Réclamations (SAV)</w:t>
            </w:r>
          </w:p>
        </w:tc>
      </w:tr>
      <w:tr w:rsidR="00AC4EF5" w:rsidTr="00AC4EF5">
        <w:trPr>
          <w:trHeight w:val="827"/>
        </w:trPr>
        <w:tc>
          <w:tcPr>
            <w:tcW w:w="1425" w:type="dxa"/>
            <w:tcBorders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AC4EF5" w:rsidRDefault="00AC4EF5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Fonction</w:t>
            </w:r>
          </w:p>
          <w:p w:rsidR="00AC4EF5" w:rsidRDefault="00AC4EF5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  <w:r>
              <w:rPr>
                <w:rFonts w:ascii="Arial" w:hAnsi="Arial"/>
                <w:b/>
                <w:i/>
                <w:color w:val="000000"/>
              </w:rPr>
              <w:t>Missions</w:t>
            </w:r>
          </w:p>
          <w:p w:rsidR="00AC4EF5" w:rsidRDefault="00AC4EF5" w:rsidP="00176EEA">
            <w:pPr>
              <w:keepNext/>
              <w:keepLines/>
              <w:tabs>
                <w:tab w:val="center" w:pos="639"/>
              </w:tabs>
              <w:spacing w:after="40" w:line="260" w:lineRule="exact"/>
              <w:jc w:val="both"/>
              <w:rPr>
                <w:rFonts w:ascii="Arial" w:hAnsi="Arial"/>
                <w:b/>
                <w:i/>
                <w:color w:val="000000"/>
              </w:rPr>
            </w:pPr>
          </w:p>
        </w:tc>
        <w:tc>
          <w:tcPr>
            <w:tcW w:w="8011" w:type="dxa"/>
            <w:tcBorders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AC4EF5" w:rsidRDefault="00AC4EF5" w:rsidP="00176EEA">
            <w:pPr>
              <w:pStyle w:val="PuceGrise"/>
              <w:numPr>
                <w:ilvl w:val="0"/>
                <w:numId w:val="0"/>
              </w:numPr>
              <w:jc w:val="center"/>
              <w:rPr>
                <w:rFonts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Développeur</w:t>
            </w:r>
          </w:p>
          <w:p w:rsidR="00AC4EF5" w:rsidRDefault="00AC4EF5" w:rsidP="004843E9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rFonts w:cs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en-US"/>
              </w:rPr>
              <w:t xml:space="preserve">Développement d’une plateforme Web en WEBDEV de gestion des </w:t>
            </w:r>
            <w:r w:rsidR="00805339" w:rsidRPr="00805339">
              <w:rPr>
                <w:rFonts w:cs="Times New Roman"/>
                <w:color w:val="auto"/>
                <w:sz w:val="22"/>
                <w:szCs w:val="22"/>
                <w:lang w:eastAsia="en-US"/>
              </w:rPr>
              <w:t xml:space="preserve">Réclamations </w:t>
            </w:r>
            <w:r>
              <w:rPr>
                <w:rFonts w:cs="Times New Roman"/>
                <w:color w:val="auto"/>
                <w:sz w:val="22"/>
                <w:szCs w:val="22"/>
                <w:lang w:eastAsia="en-US"/>
              </w:rPr>
              <w:t>pour le Service Après-Vente de Expresso Télécom</w:t>
            </w:r>
          </w:p>
        </w:tc>
      </w:tr>
    </w:tbl>
    <w:p w:rsidR="000C08D8" w:rsidRDefault="000C08D8">
      <w:pPr>
        <w:pStyle w:val="Corpsdetexte"/>
        <w:rPr>
          <w:rFonts w:ascii="Arial" w:hAnsi="Arial"/>
        </w:rPr>
      </w:pPr>
    </w:p>
    <w:tbl>
      <w:tblPr>
        <w:tblW w:w="9436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7816"/>
      </w:tblGrid>
      <w:tr w:rsidR="000C08D8" w:rsidTr="00E72854">
        <w:tc>
          <w:tcPr>
            <w:tcW w:w="16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0C08D8" w:rsidRDefault="000C08D8">
            <w:pPr>
              <w:keepNext/>
              <w:keepLines/>
              <w:spacing w:after="40" w:line="260" w:lineRule="exact"/>
              <w:jc w:val="both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>Date</w:t>
            </w:r>
          </w:p>
        </w:tc>
        <w:tc>
          <w:tcPr>
            <w:tcW w:w="7816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0C08D8" w:rsidRDefault="000C08D8">
            <w:pPr>
              <w:pStyle w:val="PuceRouge"/>
              <w:keepLines/>
              <w:numPr>
                <w:ilvl w:val="0"/>
                <w:numId w:val="0"/>
              </w:numPr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eastAsia="en-US"/>
              </w:rPr>
              <w:t>10/2011 – 07/2012</w:t>
            </w:r>
          </w:p>
        </w:tc>
      </w:tr>
      <w:tr w:rsidR="000C08D8" w:rsidTr="00E72854">
        <w:tc>
          <w:tcPr>
            <w:tcW w:w="1620" w:type="dxa"/>
            <w:tcBorders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0C08D8" w:rsidRDefault="000C08D8">
            <w:pPr>
              <w:keepNext/>
              <w:keepLines/>
              <w:tabs>
                <w:tab w:val="center" w:pos="639"/>
              </w:tabs>
              <w:spacing w:after="40" w:line="260" w:lineRule="exact"/>
              <w:jc w:val="center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bCs/>
                <w:i/>
                <w:color w:val="000000"/>
              </w:rPr>
              <w:t xml:space="preserve">Pays </w:t>
            </w:r>
          </w:p>
        </w:tc>
        <w:tc>
          <w:tcPr>
            <w:tcW w:w="7816" w:type="dxa"/>
            <w:tcBorders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0C08D8" w:rsidRDefault="000C08D8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Sénégal</w:t>
            </w:r>
          </w:p>
        </w:tc>
      </w:tr>
      <w:tr w:rsidR="000C08D8" w:rsidTr="00E72854">
        <w:tc>
          <w:tcPr>
            <w:tcW w:w="1620" w:type="dxa"/>
            <w:tcBorders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0C08D8" w:rsidRDefault="000C08D8">
            <w:pPr>
              <w:keepNext/>
              <w:keepLines/>
              <w:spacing w:after="40" w:line="260" w:lineRule="exact"/>
              <w:rPr>
                <w:rFonts w:ascii="Arial" w:hAnsi="Arial"/>
                <w:b/>
                <w:bCs/>
                <w:lang w:eastAsia="en-US"/>
              </w:rPr>
            </w:pPr>
            <w:r>
              <w:rPr>
                <w:rFonts w:ascii="Arial" w:hAnsi="Arial"/>
                <w:b/>
                <w:i/>
                <w:color w:val="000000"/>
              </w:rPr>
              <w:t>Projet</w:t>
            </w:r>
          </w:p>
        </w:tc>
        <w:tc>
          <w:tcPr>
            <w:tcW w:w="7816" w:type="dxa"/>
            <w:tcBorders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0C08D8" w:rsidRDefault="000C08D8">
            <w:pPr>
              <w:pStyle w:val="PuceGrise"/>
              <w:keepLines/>
              <w:numPr>
                <w:ilvl w:val="0"/>
                <w:numId w:val="0"/>
              </w:numPr>
              <w:jc w:val="center"/>
              <w:rPr>
                <w:b/>
                <w:bCs/>
                <w:i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Mise en place d’un Système d’analyse des factures qui permet à la société Finpronet, d’analyser son chiffre d’affaires (CA), ses marges et ses coûts</w:t>
            </w:r>
          </w:p>
        </w:tc>
      </w:tr>
      <w:tr w:rsidR="000C08D8" w:rsidTr="00860265">
        <w:trPr>
          <w:trHeight w:val="1219"/>
        </w:trPr>
        <w:tc>
          <w:tcPr>
            <w:tcW w:w="162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</w:tcBorders>
            <w:shd w:val="clear" w:color="auto" w:fill="auto"/>
          </w:tcPr>
          <w:p w:rsidR="000C08D8" w:rsidRDefault="000C08D8">
            <w:pPr>
              <w:keepNext/>
              <w:keepLines/>
              <w:spacing w:after="40" w:line="260" w:lineRule="exact"/>
              <w:rPr>
                <w:rFonts w:ascii="Arial" w:hAnsi="Arial"/>
                <w:b/>
                <w:bCs/>
                <w:i/>
                <w:color w:val="000000"/>
              </w:rPr>
            </w:pPr>
            <w:r>
              <w:rPr>
                <w:rFonts w:ascii="Arial" w:hAnsi="Arial"/>
                <w:b/>
                <w:bCs/>
                <w:i/>
              </w:rPr>
              <w:t>Fonction</w:t>
            </w:r>
          </w:p>
          <w:p w:rsidR="000C08D8" w:rsidRDefault="000C08D8">
            <w:pPr>
              <w:keepNext/>
              <w:keepLines/>
              <w:spacing w:after="40" w:line="260" w:lineRule="exact"/>
              <w:rPr>
                <w:rFonts w:ascii="Arial" w:hAnsi="Arial"/>
                <w:b/>
                <w:bCs/>
                <w:i/>
                <w:color w:val="000000"/>
              </w:rPr>
            </w:pPr>
          </w:p>
          <w:p w:rsidR="000C08D8" w:rsidRDefault="000C08D8">
            <w:pPr>
              <w:keepNext/>
              <w:keepLines/>
              <w:spacing w:after="40" w:line="260" w:lineRule="exact"/>
              <w:rPr>
                <w:rFonts w:ascii="Arial" w:hAnsi="Arial"/>
                <w:b/>
                <w:bCs/>
                <w:i/>
              </w:rPr>
            </w:pPr>
            <w:r>
              <w:rPr>
                <w:rFonts w:ascii="Arial" w:hAnsi="Arial"/>
                <w:b/>
                <w:bCs/>
              </w:rPr>
              <w:t>Missions </w:t>
            </w:r>
          </w:p>
          <w:p w:rsidR="000C08D8" w:rsidRDefault="000C08D8">
            <w:pPr>
              <w:keepNext/>
              <w:keepLines/>
              <w:spacing w:after="40" w:line="260" w:lineRule="exact"/>
              <w:rPr>
                <w:rFonts w:ascii="Arial" w:hAnsi="Arial"/>
                <w:i/>
              </w:rPr>
            </w:pPr>
          </w:p>
        </w:tc>
        <w:tc>
          <w:tcPr>
            <w:tcW w:w="7816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0C08D8" w:rsidRDefault="000C08D8" w:rsidP="00860265">
            <w:pPr>
              <w:pStyle w:val="PuceGrise"/>
              <w:numPr>
                <w:ilvl w:val="0"/>
                <w:numId w:val="0"/>
              </w:num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auto"/>
                <w:sz w:val="22"/>
                <w:szCs w:val="22"/>
                <w:lang w:eastAsia="en-US"/>
              </w:rPr>
              <w:t>Informatique Décisionnelle  ou Business Intelligence</w:t>
            </w:r>
          </w:p>
          <w:p w:rsidR="000C08D8" w:rsidRPr="00BB1FC0" w:rsidRDefault="000C08D8" w:rsidP="004843E9">
            <w:pPr>
              <w:jc w:val="center"/>
              <w:rPr>
                <w:rFonts w:ascii="Arial" w:hAnsi="Arial"/>
                <w:lang w:eastAsia="en-US"/>
              </w:rPr>
            </w:pPr>
            <w:r w:rsidRPr="00BB1FC0">
              <w:rPr>
                <w:rFonts w:ascii="Arial" w:hAnsi="Arial"/>
                <w:bCs/>
              </w:rPr>
              <w:t>Mise en place d’un système décisionnel (Business Intelligence) pour aider les analystes &amp; décideurs dans leurs prises de décisions avec la génération de rapports efficients sous Microsoft BI avec SQL Serveur BI</w:t>
            </w:r>
          </w:p>
        </w:tc>
      </w:tr>
    </w:tbl>
    <w:p w:rsidR="000C08D8" w:rsidRDefault="000C08D8">
      <w:pPr>
        <w:pStyle w:val="Corpsdetexte"/>
        <w:rPr>
          <w:rFonts w:ascii="Arial" w:hAnsi="Arial" w:cs="Verdana"/>
        </w:rPr>
      </w:pPr>
    </w:p>
    <w:tbl>
      <w:tblPr>
        <w:tblW w:w="9436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36"/>
      </w:tblGrid>
      <w:tr w:rsidR="000C08D8" w:rsidTr="00BB1FC0">
        <w:tc>
          <w:tcPr>
            <w:tcW w:w="9436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:rsidR="000C08D8" w:rsidRDefault="000C08D8">
            <w:pPr>
              <w:keepNext/>
              <w:keepLines/>
              <w:snapToGrid w:val="0"/>
              <w:spacing w:after="40" w:line="260" w:lineRule="exact"/>
              <w:rPr>
                <w:rFonts w:ascii="Arial" w:hAnsi="Arial" w:cs="Calibri"/>
                <w:b/>
                <w:i/>
                <w:color w:val="000000"/>
              </w:rPr>
            </w:pPr>
          </w:p>
          <w:p w:rsidR="000C08D8" w:rsidRDefault="000C08D8">
            <w:pPr>
              <w:pStyle w:val="PuceRouge"/>
              <w:keepLines/>
              <w:numPr>
                <w:ilvl w:val="0"/>
                <w:numId w:val="0"/>
              </w:numPr>
              <w:ind w:hanging="360"/>
              <w:jc w:val="center"/>
              <w:rPr>
                <w:rFonts w:cs="Calibri"/>
                <w:b w:val="0"/>
                <w:sz w:val="22"/>
                <w:szCs w:val="22"/>
              </w:rPr>
            </w:pPr>
            <w:r>
              <w:rPr>
                <w:rFonts w:cs="Calibri"/>
                <w:sz w:val="24"/>
                <w:szCs w:val="24"/>
                <w:u w:val="single"/>
              </w:rPr>
              <w:t xml:space="preserve"> Autres Projets et Applications Réalisés</w:t>
            </w:r>
          </w:p>
          <w:p w:rsidR="000C08D8" w:rsidRDefault="000C08D8">
            <w:pPr>
              <w:pStyle w:val="PuceRouge"/>
              <w:keepLines/>
              <w:numPr>
                <w:ilvl w:val="0"/>
                <w:numId w:val="0"/>
              </w:numPr>
              <w:rPr>
                <w:rFonts w:cs="Calibri"/>
                <w:b w:val="0"/>
                <w:sz w:val="22"/>
                <w:szCs w:val="22"/>
              </w:rPr>
            </w:pPr>
          </w:p>
          <w:p w:rsidR="000C08D8" w:rsidRDefault="000C08D8">
            <w:pPr>
              <w:pStyle w:val="PuceRouge"/>
              <w:keepLines/>
              <w:numPr>
                <w:ilvl w:val="0"/>
                <w:numId w:val="3"/>
              </w:numPr>
              <w:rPr>
                <w:rFonts w:cs="Calibri"/>
                <w:b w:val="0"/>
                <w:sz w:val="22"/>
                <w:szCs w:val="22"/>
              </w:rPr>
            </w:pPr>
            <w:r>
              <w:rPr>
                <w:rFonts w:cs="Calibri"/>
                <w:b w:val="0"/>
                <w:sz w:val="22"/>
                <w:szCs w:val="22"/>
              </w:rPr>
              <w:t>Application de gestion de formation E-TRAINING tournant sous la base de données ORACLE et développée en ASP NET et C#</w:t>
            </w:r>
          </w:p>
          <w:p w:rsidR="000C08D8" w:rsidRDefault="000C08D8">
            <w:pPr>
              <w:pStyle w:val="PuceRouge"/>
              <w:keepLines/>
              <w:numPr>
                <w:ilvl w:val="0"/>
                <w:numId w:val="3"/>
              </w:numPr>
              <w:rPr>
                <w:rFonts w:cs="Calibri"/>
                <w:b w:val="0"/>
                <w:sz w:val="22"/>
                <w:szCs w:val="22"/>
              </w:rPr>
            </w:pPr>
            <w:r>
              <w:rPr>
                <w:rFonts w:cs="Calibri"/>
                <w:b w:val="0"/>
                <w:sz w:val="22"/>
                <w:szCs w:val="22"/>
              </w:rPr>
              <w:t xml:space="preserve">Application de gestion </w:t>
            </w:r>
            <w:r w:rsidR="00A74A3F">
              <w:rPr>
                <w:rFonts w:cs="Calibri"/>
                <w:b w:val="0"/>
                <w:sz w:val="22"/>
                <w:szCs w:val="22"/>
              </w:rPr>
              <w:t>des états Financiers</w:t>
            </w:r>
            <w:r>
              <w:rPr>
                <w:rFonts w:cs="Calibri"/>
                <w:b w:val="0"/>
                <w:sz w:val="22"/>
                <w:szCs w:val="22"/>
              </w:rPr>
              <w:t xml:space="preserve"> développée en </w:t>
            </w:r>
            <w:r w:rsidRPr="00502B08">
              <w:rPr>
                <w:rFonts w:cs="Calibri"/>
                <w:sz w:val="22"/>
                <w:szCs w:val="22"/>
              </w:rPr>
              <w:t>Windev</w:t>
            </w:r>
          </w:p>
          <w:p w:rsidR="000C08D8" w:rsidRDefault="000C08D8">
            <w:pPr>
              <w:pStyle w:val="PuceRouge"/>
              <w:keepLines/>
              <w:numPr>
                <w:ilvl w:val="0"/>
                <w:numId w:val="3"/>
              </w:numPr>
              <w:rPr>
                <w:rFonts w:cs="Calibri"/>
                <w:b w:val="0"/>
                <w:sz w:val="22"/>
                <w:szCs w:val="22"/>
              </w:rPr>
            </w:pPr>
            <w:r>
              <w:rPr>
                <w:rFonts w:cs="Calibri"/>
                <w:b w:val="0"/>
                <w:sz w:val="22"/>
                <w:szCs w:val="22"/>
              </w:rPr>
              <w:t xml:space="preserve">Application de gestion de Stock  pour la société Scrupuldos développée en </w:t>
            </w:r>
            <w:r w:rsidRPr="00502B08">
              <w:rPr>
                <w:rFonts w:cs="Calibri"/>
                <w:sz w:val="22"/>
                <w:szCs w:val="22"/>
              </w:rPr>
              <w:t>Windev</w:t>
            </w:r>
          </w:p>
          <w:p w:rsidR="000C08D8" w:rsidRPr="00BF7C05" w:rsidRDefault="000C08D8">
            <w:pPr>
              <w:pStyle w:val="PuceRouge"/>
              <w:keepLines/>
              <w:numPr>
                <w:ilvl w:val="0"/>
                <w:numId w:val="3"/>
              </w:numPr>
              <w:rPr>
                <w:rFonts w:cs="Calibri"/>
                <w:b w:val="0"/>
                <w:sz w:val="22"/>
                <w:szCs w:val="22"/>
              </w:rPr>
            </w:pPr>
            <w:r>
              <w:rPr>
                <w:rFonts w:cs="Calibri"/>
                <w:b w:val="0"/>
                <w:sz w:val="22"/>
                <w:szCs w:val="22"/>
              </w:rPr>
              <w:t xml:space="preserve">Application de gestion de pharmacie développée en </w:t>
            </w:r>
            <w:r w:rsidRPr="00502B08">
              <w:rPr>
                <w:rFonts w:cs="Calibri"/>
                <w:sz w:val="22"/>
                <w:szCs w:val="22"/>
              </w:rPr>
              <w:t>Windev</w:t>
            </w:r>
          </w:p>
          <w:p w:rsidR="00BF7C05" w:rsidRPr="00BF7C05" w:rsidRDefault="00BF7C05" w:rsidP="00BF7C05">
            <w:pPr>
              <w:pStyle w:val="PuceRouge"/>
              <w:keepLines/>
              <w:numPr>
                <w:ilvl w:val="0"/>
                <w:numId w:val="3"/>
              </w:numPr>
              <w:rPr>
                <w:rFonts w:cs="Calibri"/>
                <w:b w:val="0"/>
                <w:sz w:val="22"/>
                <w:szCs w:val="22"/>
              </w:rPr>
            </w:pPr>
            <w:r>
              <w:rPr>
                <w:rFonts w:cs="Calibri"/>
                <w:b w:val="0"/>
                <w:sz w:val="22"/>
                <w:szCs w:val="22"/>
              </w:rPr>
              <w:t xml:space="preserve">Application de gestion Commerciale  pour la société </w:t>
            </w:r>
            <w:r w:rsidRPr="00BF7C05">
              <w:rPr>
                <w:rFonts w:cs="Calibri"/>
                <w:sz w:val="22"/>
                <w:szCs w:val="22"/>
              </w:rPr>
              <w:t>Transversale Si-belle</w:t>
            </w:r>
            <w:r>
              <w:rPr>
                <w:rFonts w:cs="Calibri"/>
                <w:b w:val="0"/>
                <w:sz w:val="22"/>
                <w:szCs w:val="22"/>
              </w:rPr>
              <w:t xml:space="preserve"> développée en </w:t>
            </w:r>
            <w:r w:rsidRPr="00502B08">
              <w:rPr>
                <w:rFonts w:cs="Calibri"/>
                <w:sz w:val="22"/>
                <w:szCs w:val="22"/>
              </w:rPr>
              <w:t>Windev</w:t>
            </w:r>
          </w:p>
          <w:p w:rsidR="000C08D8" w:rsidRDefault="000C08D8">
            <w:pPr>
              <w:pStyle w:val="PuceRouge"/>
              <w:numPr>
                <w:ilvl w:val="0"/>
                <w:numId w:val="0"/>
              </w:numPr>
              <w:rPr>
                <w:rFonts w:cs="Calibri"/>
                <w:b w:val="0"/>
                <w:sz w:val="22"/>
                <w:szCs w:val="22"/>
              </w:rPr>
            </w:pPr>
          </w:p>
        </w:tc>
      </w:tr>
    </w:tbl>
    <w:p w:rsidR="000C08D8" w:rsidRDefault="000C08D8">
      <w:pPr>
        <w:tabs>
          <w:tab w:val="left" w:pos="3210"/>
          <w:tab w:val="center" w:pos="4536"/>
        </w:tabs>
        <w:rPr>
          <w:rFonts w:ascii="Arial" w:hAnsi="Arial" w:cs="Verdana"/>
          <w:b/>
        </w:rPr>
      </w:pPr>
    </w:p>
    <w:p w:rsidR="000C08D8" w:rsidRDefault="000C08D8">
      <w:pPr>
        <w:rPr>
          <w:rFonts w:ascii="Arial" w:hAnsi="Arial" w:cs="Calibri"/>
          <w:b/>
          <w:bCs/>
          <w:lang w:eastAsia="fr-FR"/>
        </w:rPr>
      </w:pPr>
      <w:r>
        <w:rPr>
          <w:rFonts w:ascii="Arial" w:hAnsi="Arial" w:cs="Verdana"/>
          <w:b/>
          <w:sz w:val="20"/>
        </w:rPr>
        <w:t>Langues</w:t>
      </w:r>
      <w:r>
        <w:rPr>
          <w:rFonts w:ascii="Arial" w:hAnsi="Arial" w:cs="Verdana"/>
          <w:b/>
          <w:sz w:val="20"/>
        </w:rPr>
        <w:tab/>
      </w:r>
      <w:r>
        <w:rPr>
          <w:rFonts w:ascii="Arial" w:hAnsi="Arial" w:cs="Verdana"/>
          <w:b/>
          <w:sz w:val="20"/>
        </w:rPr>
        <w:tab/>
      </w:r>
      <w:r>
        <w:rPr>
          <w:rFonts w:ascii="Arial" w:hAnsi="Arial" w:cs="Verdana"/>
          <w:b/>
          <w:sz w:val="20"/>
        </w:rPr>
        <w:tab/>
      </w:r>
      <w:r>
        <w:rPr>
          <w:rFonts w:ascii="Arial" w:hAnsi="Arial" w:cs="Verdana"/>
          <w:b/>
          <w:sz w:val="20"/>
        </w:rPr>
        <w:tab/>
      </w:r>
    </w:p>
    <w:p w:rsidR="000C08D8" w:rsidRDefault="000C08D8">
      <w:pPr>
        <w:pBdr>
          <w:top w:val="single" w:sz="8" w:space="1" w:color="000000"/>
        </w:pBdr>
        <w:rPr>
          <w:rFonts w:ascii="Arial" w:hAnsi="Arial"/>
          <w:sz w:val="24"/>
          <w:szCs w:val="24"/>
        </w:rPr>
      </w:pPr>
      <w:r>
        <w:rPr>
          <w:rFonts w:ascii="Arial" w:hAnsi="Arial" w:cs="Calibri"/>
          <w:b/>
          <w:bCs/>
          <w:lang w:eastAsia="fr-FR"/>
        </w:rPr>
        <w:tab/>
      </w:r>
    </w:p>
    <w:p w:rsidR="000C08D8" w:rsidRDefault="000C08D8" w:rsidP="00BB1FC0">
      <w:pPr>
        <w:numPr>
          <w:ilvl w:val="0"/>
          <w:numId w:val="20"/>
        </w:numPr>
        <w:pBdr>
          <w:top w:val="single" w:sz="8" w:space="1" w:color="000000"/>
        </w:pBdr>
        <w:spacing w:line="276" w:lineRule="auto"/>
        <w:rPr>
          <w:rFonts w:ascii="Arial" w:hAnsi="Arial" w:cs="Calibri"/>
          <w:b/>
          <w:bCs/>
          <w:lang w:eastAsia="fr-FR"/>
        </w:rPr>
      </w:pPr>
      <w:r>
        <w:rPr>
          <w:rFonts w:ascii="Arial" w:hAnsi="Arial" w:cs="Calibri"/>
          <w:b/>
          <w:bCs/>
          <w:lang w:eastAsia="fr-FR"/>
        </w:rPr>
        <w:t>Français      : Très bon niveau</w:t>
      </w:r>
    </w:p>
    <w:p w:rsidR="000C08D8" w:rsidRDefault="000C08D8" w:rsidP="00BB1FC0">
      <w:pPr>
        <w:numPr>
          <w:ilvl w:val="0"/>
          <w:numId w:val="20"/>
        </w:numPr>
        <w:pBdr>
          <w:top w:val="single" w:sz="8" w:space="1" w:color="000000"/>
        </w:pBdr>
        <w:spacing w:line="276" w:lineRule="auto"/>
        <w:rPr>
          <w:rFonts w:ascii="Arial" w:hAnsi="Arial" w:cs="Calibri"/>
          <w:b/>
          <w:bCs/>
          <w:lang w:eastAsia="fr-FR"/>
        </w:rPr>
      </w:pPr>
      <w:r>
        <w:rPr>
          <w:rFonts w:ascii="Arial" w:hAnsi="Arial" w:cs="Calibri"/>
          <w:b/>
          <w:bCs/>
          <w:lang w:eastAsia="fr-FR"/>
        </w:rPr>
        <w:t>Anglais        : Bon niveau</w:t>
      </w:r>
    </w:p>
    <w:p w:rsidR="000C08D8" w:rsidRDefault="000C08D8" w:rsidP="00BB1FC0">
      <w:pPr>
        <w:numPr>
          <w:ilvl w:val="0"/>
          <w:numId w:val="20"/>
        </w:numPr>
        <w:pBdr>
          <w:top w:val="single" w:sz="8" w:space="1" w:color="000000"/>
        </w:pBdr>
        <w:spacing w:line="276" w:lineRule="auto"/>
        <w:rPr>
          <w:rFonts w:ascii="Arial" w:hAnsi="Arial" w:cs="Calibri"/>
          <w:b/>
          <w:bCs/>
          <w:lang w:eastAsia="fr-FR"/>
        </w:rPr>
      </w:pPr>
      <w:r>
        <w:rPr>
          <w:rFonts w:ascii="Arial" w:hAnsi="Arial"/>
          <w:b/>
          <w:sz w:val="24"/>
          <w:szCs w:val="24"/>
        </w:rPr>
        <w:t>Allemand </w:t>
      </w:r>
      <w:r w:rsidR="00BB1FC0">
        <w:rPr>
          <w:rFonts w:ascii="Arial" w:hAnsi="Arial"/>
          <w:b/>
          <w:sz w:val="24"/>
          <w:szCs w:val="24"/>
        </w:rPr>
        <w:t xml:space="preserve">  </w:t>
      </w:r>
      <w:r>
        <w:rPr>
          <w:rFonts w:ascii="Arial" w:hAnsi="Arial"/>
          <w:b/>
          <w:sz w:val="24"/>
          <w:szCs w:val="24"/>
        </w:rPr>
        <w:t>: se débrouille un peu</w:t>
      </w:r>
    </w:p>
    <w:p w:rsidR="000C08D8" w:rsidRDefault="000C08D8">
      <w:pPr>
        <w:pBdr>
          <w:top w:val="single" w:sz="8" w:space="1" w:color="000000"/>
        </w:pBd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Calibri"/>
          <w:b/>
          <w:bCs/>
          <w:lang w:eastAsia="fr-FR"/>
        </w:rPr>
        <w:tab/>
      </w:r>
    </w:p>
    <w:p w:rsidR="000C08D8" w:rsidRPr="007A3437" w:rsidRDefault="000C08D8">
      <w:pPr>
        <w:pStyle w:val="NormalWeb"/>
        <w:pBdr>
          <w:bottom w:val="single" w:sz="8" w:space="1" w:color="000000"/>
        </w:pBdr>
        <w:spacing w:before="120" w:after="120"/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7A3437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>Divers</w:t>
      </w:r>
    </w:p>
    <w:p w:rsidR="000C08D8" w:rsidRDefault="000C08D8">
      <w:pPr>
        <w:pStyle w:val="NormalWeb"/>
        <w:spacing w:before="120" w:after="120"/>
        <w:ind w:left="113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Sport</w:t>
      </w:r>
      <w:r>
        <w:rPr>
          <w:rFonts w:ascii="Arial" w:hAnsi="Arial" w:cs="Arial"/>
          <w:b/>
          <w:sz w:val="20"/>
          <w:szCs w:val="20"/>
        </w:rPr>
        <w:t>:</w:t>
      </w:r>
    </w:p>
    <w:p w:rsidR="000C08D8" w:rsidRDefault="000C08D8">
      <w:pPr>
        <w:pStyle w:val="NormalWeb"/>
        <w:numPr>
          <w:ilvl w:val="0"/>
          <w:numId w:val="9"/>
        </w:numPr>
        <w:spacing w:before="12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Softball</w:t>
      </w:r>
      <w:r w:rsidR="00805339">
        <w:rPr>
          <w:rFonts w:ascii="Arial" w:hAnsi="Arial" w:cs="Arial"/>
          <w:b/>
          <w:sz w:val="20"/>
          <w:szCs w:val="20"/>
        </w:rPr>
        <w:t xml:space="preserve"> / BaseBall</w:t>
      </w:r>
    </w:p>
    <w:p w:rsidR="000C08D8" w:rsidRDefault="000C08D8" w:rsidP="00805339">
      <w:pPr>
        <w:pStyle w:val="NormalWeb"/>
        <w:numPr>
          <w:ilvl w:val="0"/>
          <w:numId w:val="9"/>
        </w:numPr>
        <w:spacing w:before="120" w:after="120"/>
        <w:rPr>
          <w:rFonts w:ascii="Arial" w:hAnsi="Arial"/>
        </w:rPr>
      </w:pPr>
      <w:r>
        <w:rPr>
          <w:rFonts w:ascii="Arial" w:hAnsi="Arial" w:cs="Arial"/>
          <w:b/>
          <w:sz w:val="20"/>
          <w:szCs w:val="20"/>
        </w:rPr>
        <w:t>Football</w:t>
      </w:r>
    </w:p>
    <w:p w:rsidR="000C08D8" w:rsidRDefault="000C08D8">
      <w:pPr>
        <w:pBdr>
          <w:top w:val="single" w:sz="8" w:space="1" w:color="000000"/>
        </w:pBdr>
      </w:pPr>
    </w:p>
    <w:sectPr w:rsidR="000C08D8">
      <w:pgSz w:w="11906" w:h="16838"/>
      <w:pgMar w:top="1417" w:right="1417" w:bottom="1079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21E" w:rsidRDefault="00FB721E" w:rsidP="00170D1A">
      <w:r>
        <w:separator/>
      </w:r>
    </w:p>
  </w:endnote>
  <w:endnote w:type="continuationSeparator" w:id="0">
    <w:p w:rsidR="00FB721E" w:rsidRDefault="00FB721E" w:rsidP="0017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80"/>
    <w:family w:val="auto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Italic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21E" w:rsidRDefault="00FB721E" w:rsidP="00170D1A">
      <w:r>
        <w:separator/>
      </w:r>
    </w:p>
  </w:footnote>
  <w:footnote w:type="continuationSeparator" w:id="0">
    <w:p w:rsidR="00FB721E" w:rsidRDefault="00FB721E" w:rsidP="00170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■"/>
      <w:lvlJc w:val="left"/>
      <w:pPr>
        <w:tabs>
          <w:tab w:val="num" w:pos="360"/>
        </w:tabs>
        <w:ind w:left="288" w:hanging="288"/>
      </w:pPr>
      <w:rPr>
        <w:rFonts w:ascii="Arial" w:hAnsi="Arial" w:cs="Arial"/>
        <w:b w:val="0"/>
        <w:i w:val="0"/>
        <w:color w:val="80808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pStyle w:val="PuceGrise"/>
      <w:lvlText w:val="■"/>
      <w:lvlJc w:val="left"/>
      <w:pPr>
        <w:tabs>
          <w:tab w:val="num" w:pos="360"/>
        </w:tabs>
        <w:ind w:left="288" w:hanging="288"/>
      </w:pPr>
      <w:rPr>
        <w:rFonts w:ascii="Arial" w:hAnsi="Arial" w:cs="Arial"/>
        <w:b w:val="0"/>
        <w:i w:val="0"/>
        <w:color w:val="808080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numFmt w:val="bullet"/>
      <w:lvlText w:val=""/>
      <w:lvlJc w:val="left"/>
      <w:pPr>
        <w:tabs>
          <w:tab w:val="num" w:pos="0"/>
        </w:tabs>
        <w:ind w:left="1008" w:hanging="360"/>
      </w:pPr>
      <w:rPr>
        <w:rFonts w:ascii="Wingdings" w:hAnsi="Wingdings" w:cs="Open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PuceRoseDtail"/>
      <w:lvlText w:val=""/>
      <w:lvlJc w:val="left"/>
      <w:pPr>
        <w:tabs>
          <w:tab w:val="num" w:pos="360"/>
        </w:tabs>
        <w:ind w:left="288" w:hanging="288"/>
      </w:pPr>
      <w:rPr>
        <w:rFonts w:ascii="Wingdings" w:hAnsi="Wingdings" w:cs="OpenSymbol"/>
      </w:rPr>
    </w:lvl>
    <w:lvl w:ilvl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pStyle w:val="PuceBleue"/>
      <w:lvlText w:val="■"/>
      <w:lvlJc w:val="left"/>
      <w:pPr>
        <w:tabs>
          <w:tab w:val="num" w:pos="720"/>
        </w:tabs>
        <w:ind w:left="648" w:hanging="288"/>
      </w:pPr>
      <w:rPr>
        <w:rFonts w:ascii="Arial" w:hAnsi="Arial" w:cs="Arial"/>
        <w:b w:val="0"/>
        <w:i w:val="0"/>
        <w:color w:val="0000F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pStyle w:val="PuceRouge"/>
      <w:lvlText w:val="■"/>
      <w:lvlJc w:val="left"/>
      <w:pPr>
        <w:tabs>
          <w:tab w:val="num" w:pos="360"/>
        </w:tabs>
        <w:ind w:left="288" w:hanging="288"/>
      </w:pPr>
      <w:rPr>
        <w:rFonts w:ascii="Arial" w:hAnsi="Arial" w:cs="Times New Roman"/>
        <w:b w:val="0"/>
        <w:i w:val="0"/>
        <w:color w:val="FF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1854"/>
        </w:tabs>
        <w:ind w:left="1854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2700" w:hanging="360"/>
      </w:pPr>
      <w:rPr>
        <w:rFonts w:ascii="Wingdings" w:hAnsi="Wingdings" w:cs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Courier New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pStyle w:val="PuceBruneExprience"/>
      <w:lvlText w:val="■"/>
      <w:lvlJc w:val="left"/>
      <w:pPr>
        <w:tabs>
          <w:tab w:val="num" w:pos="360"/>
        </w:tabs>
        <w:ind w:left="284" w:hanging="284"/>
      </w:pPr>
      <w:rPr>
        <w:rFonts w:ascii="Arial" w:hAnsi="Arial" w:cs="Times New Roman"/>
        <w:b w:val="0"/>
        <w:i w:val="0"/>
        <w:color w:val="8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5" w15:restartNumberingAfterBreak="0">
    <w:nsid w:val="0DF23601"/>
    <w:multiLevelType w:val="hybridMultilevel"/>
    <w:tmpl w:val="F2C88E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67060D"/>
    <w:multiLevelType w:val="hybridMultilevel"/>
    <w:tmpl w:val="87101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7186B"/>
    <w:multiLevelType w:val="hybridMultilevel"/>
    <w:tmpl w:val="F6E657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A10FE"/>
    <w:multiLevelType w:val="multilevel"/>
    <w:tmpl w:val="35B023D8"/>
    <w:lvl w:ilvl="0">
      <w:numFmt w:val="bullet"/>
      <w:lvlText w:val=""/>
      <w:lvlJc w:val="left"/>
      <w:pPr>
        <w:tabs>
          <w:tab w:val="num" w:pos="360"/>
        </w:tabs>
        <w:ind w:left="288" w:hanging="288"/>
      </w:pPr>
      <w:rPr>
        <w:rFonts w:ascii="Wingdings" w:hAnsi="Wingdings" w:cs="OpenSymbol"/>
      </w:rPr>
    </w:lvl>
    <w:lvl w:ilvl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cs="Wingdings"/>
      </w:rPr>
    </w:lvl>
  </w:abstractNum>
  <w:abstractNum w:abstractNumId="19" w15:restartNumberingAfterBreak="0">
    <w:nsid w:val="2DD629E0"/>
    <w:multiLevelType w:val="hybridMultilevel"/>
    <w:tmpl w:val="4C0A7B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B1374C"/>
    <w:multiLevelType w:val="hybridMultilevel"/>
    <w:tmpl w:val="55AC26FE"/>
    <w:lvl w:ilvl="0" w:tplc="040C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421F70EA"/>
    <w:multiLevelType w:val="hybridMultilevel"/>
    <w:tmpl w:val="5D0E5900"/>
    <w:lvl w:ilvl="0" w:tplc="A69642AC">
      <w:numFmt w:val="bullet"/>
      <w:lvlText w:val=""/>
      <w:lvlJc w:val="left"/>
      <w:pPr>
        <w:ind w:left="720" w:hanging="360"/>
      </w:pPr>
      <w:rPr>
        <w:rFonts w:ascii="Wingdings" w:hAnsi="Wingdings" w:cs="OpenSymbol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470BE"/>
    <w:multiLevelType w:val="hybridMultilevel"/>
    <w:tmpl w:val="FFB46768"/>
    <w:lvl w:ilvl="0" w:tplc="040C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D882A13"/>
    <w:multiLevelType w:val="hybridMultilevel"/>
    <w:tmpl w:val="AA4249A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A964D28"/>
    <w:multiLevelType w:val="hybridMultilevel"/>
    <w:tmpl w:val="9D1841A0"/>
    <w:lvl w:ilvl="0" w:tplc="040C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7AA720D4"/>
    <w:multiLevelType w:val="multilevel"/>
    <w:tmpl w:val="4F0A927A"/>
    <w:lvl w:ilvl="0">
      <w:start w:val="2008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9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25"/>
  </w:num>
  <w:num w:numId="17">
    <w:abstractNumId w:val="16"/>
  </w:num>
  <w:num w:numId="18">
    <w:abstractNumId w:val="21"/>
  </w:num>
  <w:num w:numId="19">
    <w:abstractNumId w:val="15"/>
  </w:num>
  <w:num w:numId="20">
    <w:abstractNumId w:val="17"/>
  </w:num>
  <w:num w:numId="21">
    <w:abstractNumId w:val="18"/>
  </w:num>
  <w:num w:numId="22">
    <w:abstractNumId w:val="20"/>
  </w:num>
  <w:num w:numId="23">
    <w:abstractNumId w:val="24"/>
  </w:num>
  <w:num w:numId="24">
    <w:abstractNumId w:val="22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D8"/>
    <w:rsid w:val="000803B2"/>
    <w:rsid w:val="000C08D8"/>
    <w:rsid w:val="000C0A22"/>
    <w:rsid w:val="000C6F9E"/>
    <w:rsid w:val="001070F6"/>
    <w:rsid w:val="00170D1A"/>
    <w:rsid w:val="00176EEA"/>
    <w:rsid w:val="001F2DED"/>
    <w:rsid w:val="00216D8A"/>
    <w:rsid w:val="0024488E"/>
    <w:rsid w:val="00281CB1"/>
    <w:rsid w:val="002A55DB"/>
    <w:rsid w:val="002C1932"/>
    <w:rsid w:val="003319E4"/>
    <w:rsid w:val="003C33BC"/>
    <w:rsid w:val="003C49B5"/>
    <w:rsid w:val="00406980"/>
    <w:rsid w:val="004528F3"/>
    <w:rsid w:val="00483CF8"/>
    <w:rsid w:val="004843E9"/>
    <w:rsid w:val="004931B0"/>
    <w:rsid w:val="004E1C63"/>
    <w:rsid w:val="004E31C5"/>
    <w:rsid w:val="004F7A4B"/>
    <w:rsid w:val="00502B08"/>
    <w:rsid w:val="005348C7"/>
    <w:rsid w:val="00596B67"/>
    <w:rsid w:val="005D548F"/>
    <w:rsid w:val="00605335"/>
    <w:rsid w:val="0067474D"/>
    <w:rsid w:val="00707C2D"/>
    <w:rsid w:val="00740212"/>
    <w:rsid w:val="00761570"/>
    <w:rsid w:val="007A3437"/>
    <w:rsid w:val="007B37E3"/>
    <w:rsid w:val="00805339"/>
    <w:rsid w:val="00860265"/>
    <w:rsid w:val="008947F3"/>
    <w:rsid w:val="00924E75"/>
    <w:rsid w:val="00987DE7"/>
    <w:rsid w:val="009A0319"/>
    <w:rsid w:val="009C52A9"/>
    <w:rsid w:val="00A53460"/>
    <w:rsid w:val="00A56F48"/>
    <w:rsid w:val="00A74A3F"/>
    <w:rsid w:val="00A8040D"/>
    <w:rsid w:val="00AC0A24"/>
    <w:rsid w:val="00AC4EF5"/>
    <w:rsid w:val="00AD1FB0"/>
    <w:rsid w:val="00B53268"/>
    <w:rsid w:val="00B667BE"/>
    <w:rsid w:val="00B67495"/>
    <w:rsid w:val="00BB1FC0"/>
    <w:rsid w:val="00BF7C05"/>
    <w:rsid w:val="00C63D27"/>
    <w:rsid w:val="00C73830"/>
    <w:rsid w:val="00C97254"/>
    <w:rsid w:val="00CD27EA"/>
    <w:rsid w:val="00D24FF2"/>
    <w:rsid w:val="00E171DA"/>
    <w:rsid w:val="00E54021"/>
    <w:rsid w:val="00E72854"/>
    <w:rsid w:val="00FB721E"/>
    <w:rsid w:val="00FD4ECF"/>
    <w:rsid w:val="00FE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E5CA85C-AA15-4249-852F-A9F00C8F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2"/>
      <w:szCs w:val="22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3C49B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Wingdings" w:eastAsia="Times New Roman" w:hAnsi="Wingdings" w:cs="Arial"/>
      <w:b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Arial" w:hAnsi="Arial" w:cs="Arial"/>
      <w:b w:val="0"/>
      <w:i w:val="0"/>
      <w:color w:val="808080"/>
      <w:sz w:val="2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color w:val="FF00FF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Arial" w:hAnsi="Arial" w:cs="Arial"/>
      <w:b w:val="0"/>
      <w:i w:val="0"/>
      <w:color w:val="0000FF"/>
      <w:sz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Arial" w:hAnsi="Arial" w:cs="Times New Roman"/>
      <w:b w:val="0"/>
      <w:i w:val="0"/>
      <w:color w:val="FF0000"/>
      <w:sz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Arial" w:hAnsi="Arial" w:cs="Times New Roman"/>
      <w:b w:val="0"/>
      <w:i w:val="0"/>
      <w:color w:val="800000"/>
      <w:sz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Courier New" w:hAnsi="Courier New" w:cs="Courier New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Policepardfaut1">
    <w:name w:val="Police par défaut1"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Objectifs">
    <w:name w:val="Objectifs"/>
    <w:basedOn w:val="Normal"/>
    <w:next w:val="Corpsdetexte"/>
    <w:pPr>
      <w:spacing w:before="240" w:after="220" w:line="220" w:lineRule="atLeast"/>
    </w:pPr>
    <w:rPr>
      <w:rFonts w:ascii="Arial" w:eastAsia="Batang" w:hAnsi="Arial" w:cs="Arial"/>
      <w:sz w:val="20"/>
      <w:szCs w:val="20"/>
    </w:rPr>
  </w:style>
  <w:style w:type="paragraph" w:customStyle="1" w:styleId="Texte">
    <w:name w:val="Texte"/>
    <w:basedOn w:val="Normal"/>
    <w:pPr>
      <w:spacing w:before="360"/>
      <w:jc w:val="both"/>
    </w:pPr>
    <w:rPr>
      <w:rFonts w:ascii="Palatino" w:hAnsi="Palatino" w:cs="Palatino"/>
      <w:sz w:val="24"/>
      <w:szCs w:val="24"/>
      <w:lang w:val="fr-CA"/>
    </w:rPr>
  </w:style>
  <w:style w:type="paragraph" w:customStyle="1" w:styleId="Commentaire1">
    <w:name w:val="Commentaire1"/>
    <w:basedOn w:val="Normal"/>
    <w:rPr>
      <w:sz w:val="20"/>
      <w:szCs w:val="20"/>
    </w:rPr>
  </w:style>
  <w:style w:type="paragraph" w:customStyle="1" w:styleId="Objetducommentaire1">
    <w:name w:val="Objet du commentaire1"/>
    <w:basedOn w:val="Commentaire1"/>
    <w:next w:val="Commentaire1"/>
    <w:rPr>
      <w:b/>
      <w:bCs/>
    </w:rPr>
  </w:style>
  <w:style w:type="paragraph" w:customStyle="1" w:styleId="Style2">
    <w:name w:val="Style2"/>
    <w:basedOn w:val="Titre3"/>
    <w:pPr>
      <w:spacing w:before="0" w:after="0" w:line="288" w:lineRule="auto"/>
      <w:jc w:val="both"/>
    </w:pPr>
    <w:rPr>
      <w:rFonts w:ascii="Verdana" w:hAnsi="Verdana" w:cs="Times New Roman"/>
      <w:b w:val="0"/>
      <w:bCs w:val="0"/>
      <w:sz w:val="20"/>
      <w:szCs w:val="22"/>
    </w:rPr>
  </w:style>
  <w:style w:type="paragraph" w:customStyle="1" w:styleId="PuceBleue">
    <w:name w:val="Puce Bleue"/>
    <w:basedOn w:val="Normal"/>
    <w:pPr>
      <w:numPr>
        <w:numId w:val="5"/>
      </w:numPr>
      <w:tabs>
        <w:tab w:val="left" w:pos="648"/>
      </w:tabs>
      <w:spacing w:before="20" w:after="20"/>
    </w:pPr>
    <w:rPr>
      <w:rFonts w:ascii="Arial" w:hAnsi="Arial" w:cs="Arial"/>
      <w:color w:val="000000"/>
      <w:sz w:val="20"/>
      <w:szCs w:val="20"/>
    </w:rPr>
  </w:style>
  <w:style w:type="paragraph" w:customStyle="1" w:styleId="PuceRoseDtail">
    <w:name w:val="Puce Rose Détail"/>
    <w:basedOn w:val="PuceBleue"/>
    <w:pPr>
      <w:widowControl w:val="0"/>
      <w:numPr>
        <w:numId w:val="4"/>
      </w:numPr>
      <w:tabs>
        <w:tab w:val="clear" w:pos="648"/>
        <w:tab w:val="left" w:pos="936"/>
      </w:tabs>
      <w:spacing w:before="0" w:after="0"/>
    </w:pPr>
  </w:style>
  <w:style w:type="paragraph" w:customStyle="1" w:styleId="a">
    <w:name w:val="_"/>
    <w:basedOn w:val="Normal"/>
    <w:pPr>
      <w:widowControl w:val="0"/>
      <w:ind w:left="476" w:hanging="476"/>
    </w:pPr>
    <w:rPr>
      <w:sz w:val="24"/>
      <w:szCs w:val="24"/>
    </w:rPr>
  </w:style>
  <w:style w:type="paragraph" w:customStyle="1" w:styleId="Intituldetable">
    <w:name w:val="Intitulé de table"/>
    <w:basedOn w:val="Normal"/>
    <w:pPr>
      <w:spacing w:before="20" w:after="20"/>
    </w:pPr>
    <w:rPr>
      <w:rFonts w:ascii="Arial" w:hAnsi="Arial" w:cs="Arial"/>
      <w:i/>
      <w:iCs/>
      <w:sz w:val="20"/>
      <w:szCs w:val="20"/>
    </w:rPr>
  </w:style>
  <w:style w:type="paragraph" w:customStyle="1" w:styleId="PuceGrise">
    <w:name w:val="Puce Grise"/>
    <w:basedOn w:val="Titre7"/>
    <w:pPr>
      <w:keepNext/>
      <w:numPr>
        <w:ilvl w:val="6"/>
        <w:numId w:val="1"/>
      </w:numPr>
      <w:tabs>
        <w:tab w:val="left" w:pos="288"/>
      </w:tabs>
      <w:spacing w:before="20" w:after="20"/>
    </w:pPr>
    <w:rPr>
      <w:rFonts w:ascii="Arial" w:hAnsi="Arial" w:cs="Arial"/>
      <w:color w:val="000000"/>
      <w:sz w:val="20"/>
      <w:szCs w:val="20"/>
    </w:rPr>
  </w:style>
  <w:style w:type="paragraph" w:customStyle="1" w:styleId="PuceRouge">
    <w:name w:val="Puce Rouge"/>
    <w:basedOn w:val="Titre7"/>
    <w:pPr>
      <w:keepNext/>
      <w:numPr>
        <w:numId w:val="6"/>
      </w:numPr>
      <w:tabs>
        <w:tab w:val="left" w:pos="288"/>
      </w:tabs>
      <w:spacing w:before="20" w:after="20"/>
    </w:pPr>
    <w:rPr>
      <w:rFonts w:ascii="Arial" w:hAnsi="Arial" w:cs="Arial"/>
      <w:b/>
      <w:bCs/>
      <w:sz w:val="20"/>
      <w:szCs w:val="20"/>
    </w:rPr>
  </w:style>
  <w:style w:type="paragraph" w:customStyle="1" w:styleId="PuceBruneExprience">
    <w:name w:val="Puce Brune Expérience"/>
    <w:basedOn w:val="Normal"/>
    <w:pPr>
      <w:widowControl w:val="0"/>
      <w:numPr>
        <w:numId w:val="10"/>
      </w:numPr>
      <w:tabs>
        <w:tab w:val="left" w:pos="288"/>
      </w:tabs>
      <w:spacing w:before="20" w:after="20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pPr>
      <w:spacing w:before="280"/>
    </w:pPr>
    <w:rPr>
      <w:sz w:val="24"/>
      <w:szCs w:val="24"/>
      <w:lang w:val="en-GB"/>
    </w:rPr>
  </w:style>
  <w:style w:type="paragraph" w:customStyle="1" w:styleId="Russite">
    <w:name w:val="Réussite"/>
    <w:basedOn w:val="Corpsdetexte"/>
    <w:pPr>
      <w:spacing w:after="60" w:line="220" w:lineRule="atLeast"/>
      <w:ind w:right="245"/>
    </w:pPr>
    <w:rPr>
      <w:b/>
      <w:sz w:val="24"/>
      <w:szCs w:val="24"/>
    </w:rPr>
  </w:style>
  <w:style w:type="paragraph" w:customStyle="1" w:styleId="Contenuducadre">
    <w:name w:val="Contenu du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Paragraphedeliste1">
    <w:name w:val="Paragraphe de liste1"/>
    <w:basedOn w:val="Normal"/>
    <w:pPr>
      <w:spacing w:after="200" w:line="276" w:lineRule="auto"/>
      <w:ind w:left="720"/>
    </w:pPr>
    <w:rPr>
      <w:rFonts w:ascii="Calibri" w:eastAsia="Calibri" w:hAnsi="Calibri" w:cs="Arial"/>
    </w:rPr>
  </w:style>
  <w:style w:type="character" w:customStyle="1" w:styleId="Titre1Car">
    <w:name w:val="Titre 1 Car"/>
    <w:link w:val="Titre1"/>
    <w:uiPriority w:val="9"/>
    <w:rsid w:val="003C49B5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table" w:styleId="Grilledutableau">
    <w:name w:val="Table Grid"/>
    <w:basedOn w:val="TableauNormal"/>
    <w:uiPriority w:val="39"/>
    <w:rsid w:val="003C49B5"/>
    <w:rPr>
      <w:rFonts w:ascii="Calibri" w:eastAsia="Calibri" w:hAnsi="Calibri"/>
      <w:kern w:val="2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uiPriority w:val="99"/>
    <w:unhideWhenUsed/>
    <w:rsid w:val="003C49B5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70D1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70D1A"/>
    <w:rPr>
      <w:sz w:val="22"/>
      <w:szCs w:val="22"/>
      <w:lang w:eastAsia="zh-CN"/>
    </w:rPr>
  </w:style>
  <w:style w:type="paragraph" w:styleId="Pieddepage">
    <w:name w:val="footer"/>
    <w:basedOn w:val="Normal"/>
    <w:link w:val="PieddepageCar"/>
    <w:uiPriority w:val="99"/>
    <w:unhideWhenUsed/>
    <w:rsid w:val="00170D1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170D1A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880</Words>
  <Characters>4840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 et Prénoms</vt:lpstr>
      <vt:lpstr>Nom et Prénoms</vt:lpstr>
    </vt:vector>
  </TitlesOfParts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et Prénoms</dc:title>
  <dc:subject/>
  <dc:creator>2DBC</dc:creator>
  <cp:keywords/>
  <cp:lastModifiedBy>Ndiaga BA</cp:lastModifiedBy>
  <cp:revision>4</cp:revision>
  <cp:lastPrinted>2018-02-22T17:47:00Z</cp:lastPrinted>
  <dcterms:created xsi:type="dcterms:W3CDTF">2018-03-01T23:13:00Z</dcterms:created>
  <dcterms:modified xsi:type="dcterms:W3CDTF">2018-12-31T16:31:00Z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-1972387403</vt:i4>
  </property>
  <property fmtid="{D5CDD505-2E9C-101B-9397-08002B2CF9AE}" pid="3" name="_NewReviewCycle">
    <vt:lpwstr/>
  </property>
  <property fmtid="{D5CDD505-2E9C-101B-9397-08002B2CF9AE}" pid="4" name="_EmailSubject">
    <vt:lpwstr>CV ATOS à jour</vt:lpwstr>
  </property>
  <property fmtid="{D5CDD505-2E9C-101B-9397-08002B2CF9AE}" pid="5" name="_AuthorEmail">
    <vt:lpwstr>ndiaga.ba@atos.net</vt:lpwstr>
  </property>
  <property fmtid="{D5CDD505-2E9C-101B-9397-08002B2CF9AE}" pid="6" name="_AuthorEmailDisplayName">
    <vt:lpwstr>BA, NDIAGA</vt:lpwstr>
  </property>
  <property fmtid="{D5CDD505-2E9C-101B-9397-08002B2CF9AE}" pid="7" name="_PreviousAdHocReviewCycleID">
    <vt:i4>-1469624048</vt:i4>
  </property>
</Properties>
</file>